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8052E" w14:textId="77777777" w:rsidR="005863DD" w:rsidRDefault="00CD5E00" w:rsidP="00E6545F">
      <w:pPr>
        <w:pStyle w:val="2"/>
        <w:tabs>
          <w:tab w:val="right" w:pos="992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GB" w:eastAsia="en-GB"/>
        </w:rPr>
        <w:pict w14:anchorId="7DE34FE5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.3pt;margin-top:.1pt;width:495.95pt;height:41.55pt;z-index:251658240" fillcolor="silver">
            <v:textbox style="mso-next-textbox:#_x0000_s1033">
              <w:txbxContent>
                <w:p w14:paraId="15B9329A" w14:textId="77777777" w:rsidR="005D5327" w:rsidRPr="005863DD" w:rsidRDefault="005D5327" w:rsidP="0065222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Theme="minorEastAsia" w:eastAsiaTheme="minorEastAsia" w:hAnsiTheme="minorEastAsia" w:hint="eastAsia"/>
                      <w:i/>
                      <w:iCs/>
                    </w:rPr>
                    <w:t>객체지향 설계와 패턴</w:t>
                  </w:r>
                  <w:r w:rsidRPr="005863DD">
                    <w:rPr>
                      <w:rFonts w:ascii="Arial" w:hAnsi="Arial" w:cs="Arial"/>
                    </w:rPr>
                    <w:br/>
                  </w:r>
                  <w:r>
                    <w:rPr>
                      <w:rFonts w:ascii="Arial" w:eastAsiaTheme="minorEastAsia" w:hAnsi="Arial" w:cs="Arial" w:hint="eastAsia"/>
                      <w:b/>
                      <w:bCs/>
                    </w:rPr>
                    <w:t>LAB ASSIGNMENT</w:t>
                  </w:r>
                  <w:r w:rsidRPr="005863DD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>
                    <w:rPr>
                      <w:rFonts w:ascii="Arial" w:eastAsiaTheme="minorEastAsia" w:hAnsi="Arial" w:cs="Arial" w:hint="eastAsia"/>
                      <w:b/>
                      <w:bCs/>
                    </w:rPr>
                    <w:t>#</w:t>
                  </w:r>
                  <w:r w:rsidR="00ED04B8">
                    <w:rPr>
                      <w:rFonts w:ascii="Arial" w:eastAsiaTheme="minorEastAsia" w:hAnsi="Arial" w:cs="Arial"/>
                      <w:b/>
                      <w:bCs/>
                    </w:rPr>
                    <w:t>8</w:t>
                  </w:r>
                  <w:r>
                    <w:rPr>
                      <w:rFonts w:ascii="Arial" w:hAnsi="Arial" w:cs="Arial"/>
                      <w:b/>
                      <w:bCs/>
                    </w:rPr>
                    <w:t xml:space="preserve">  </w:t>
                  </w:r>
                </w:p>
                <w:p w14:paraId="7CD70B1E" w14:textId="77777777" w:rsidR="005D5327" w:rsidRPr="005863DD" w:rsidRDefault="005D5327" w:rsidP="005863DD">
                  <w:pPr>
                    <w:pStyle w:val="2"/>
                    <w:jc w:val="center"/>
                    <w:rPr>
                      <w:color w:val="000000"/>
                    </w:rPr>
                  </w:pPr>
                </w:p>
              </w:txbxContent>
            </v:textbox>
          </v:shape>
        </w:pict>
      </w:r>
    </w:p>
    <w:p w14:paraId="6F1B8A87" w14:textId="0A1D115C" w:rsidR="00C90FD5" w:rsidRPr="005863DD" w:rsidRDefault="009B5375" w:rsidP="00FA74EB">
      <w:pPr>
        <w:pStyle w:val="2"/>
        <w:tabs>
          <w:tab w:val="right" w:pos="9923"/>
        </w:tabs>
        <w:rPr>
          <w:rFonts w:ascii="Times New Roman" w:hAnsi="Times New Roman" w:cs="Times New Roman"/>
          <w:sz w:val="24"/>
          <w:szCs w:val="24"/>
        </w:rPr>
      </w:pPr>
      <w:r w:rsidRPr="00A1627F">
        <w:rPr>
          <w:rFonts w:ascii="Times New Roman" w:hAnsi="Times New Roman" w:cs="Times New Roman"/>
        </w:rPr>
        <w:t xml:space="preserve"> </w:t>
      </w:r>
      <w:r w:rsidR="005863DD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>Weight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10% 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</w:t>
      </w:r>
      <w:r w:rsidR="00C90FD5" w:rsidRPr="005863DD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="00C64871">
        <w:rPr>
          <w:rFonts w:asciiTheme="minorEastAsia" w:eastAsiaTheme="minorEastAsia" w:hAnsiTheme="minorEastAsia" w:cs="Times New Roman" w:hint="eastAsia"/>
          <w:b w:val="0"/>
          <w:bCs w:val="0"/>
          <w:sz w:val="24"/>
          <w:szCs w:val="24"/>
        </w:rPr>
        <w:t>마감</w:t>
      </w:r>
      <w:r w:rsidR="00C90FD5" w:rsidRPr="005863DD">
        <w:rPr>
          <w:rFonts w:ascii="Times New Roman" w:hAnsi="Times New Roman" w:cs="Times New Roman"/>
          <w:sz w:val="24"/>
          <w:szCs w:val="24"/>
        </w:rPr>
        <w:t xml:space="preserve"> </w:t>
      </w:r>
      <w:r w:rsidR="00B11A84">
        <w:rPr>
          <w:rFonts w:ascii="Times New Roman" w:eastAsiaTheme="minorEastAsia" w:hAnsi="Times New Roman" w:cs="Times New Roman" w:hint="eastAsia"/>
          <w:sz w:val="24"/>
          <w:szCs w:val="24"/>
        </w:rPr>
        <w:t>5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월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 w:rsidR="00D77F50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일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(</w:t>
      </w:r>
      <w:r w:rsidR="00ED04B8">
        <w:rPr>
          <w:rFonts w:ascii="Times New Roman" w:eastAsiaTheme="minorEastAsia" w:hAnsi="Times New Roman" w:cs="Times New Roman" w:hint="eastAsia"/>
          <w:sz w:val="24"/>
          <w:szCs w:val="24"/>
        </w:rPr>
        <w:t>일</w:t>
      </w:r>
      <w:r w:rsidR="00C64871">
        <w:rPr>
          <w:rFonts w:ascii="Times New Roman" w:eastAsiaTheme="minorEastAsia" w:hAnsi="Times New Roman" w:cs="Times New Roman" w:hint="eastAsia"/>
          <w:sz w:val="24"/>
          <w:szCs w:val="24"/>
        </w:rPr>
        <w:t>)</w:t>
      </w:r>
    </w:p>
    <w:p w14:paraId="0E9E4E90" w14:textId="77777777" w:rsidR="005863DD" w:rsidRDefault="00CD5E00" w:rsidP="005863DD">
      <w:pPr>
        <w:pStyle w:val="a0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noProof/>
          <w:lang w:val="en-GB" w:eastAsia="en-GB"/>
        </w:rPr>
        <w:pict w14:anchorId="147CFB68">
          <v:line id="_x0000_s1031" style="position:absolute;z-index:251657216" from=".3pt,-.4pt" to="505.8pt,-.4pt"/>
        </w:pict>
      </w:r>
    </w:p>
    <w:p w14:paraId="6A38A4FB" w14:textId="3648D907" w:rsidR="009B0DDD" w:rsidRPr="005863DD" w:rsidRDefault="00C64871" w:rsidP="005863DD">
      <w:pPr>
        <w:pStyle w:val="a0"/>
        <w:rPr>
          <w:rFonts w:ascii="Times New Roman" w:hAnsi="Times New Roman"/>
          <w:sz w:val="16"/>
          <w:szCs w:val="16"/>
        </w:rPr>
      </w:pPr>
      <w:r>
        <w:rPr>
          <w:rFonts w:asciiTheme="minorEastAsia" w:eastAsiaTheme="minorEastAsia" w:hAnsiTheme="minorEastAsia" w:cs="Arial" w:hint="eastAsia"/>
          <w:b/>
          <w:bCs/>
        </w:rPr>
        <w:t>목적</w:t>
      </w:r>
      <w:r w:rsidR="00654438" w:rsidRPr="005863DD">
        <w:rPr>
          <w:rFonts w:ascii="Arial" w:hAnsi="Arial" w:cs="Arial"/>
          <w:b/>
          <w:bCs/>
        </w:rPr>
        <w:t>:</w:t>
      </w:r>
      <w:r w:rsidR="00654438">
        <w:rPr>
          <w:rFonts w:ascii="Times New Roman" w:hAnsi="Times New Roman"/>
          <w:b/>
          <w:bCs/>
        </w:rPr>
        <w:t xml:space="preserve"> </w:t>
      </w:r>
      <w:r w:rsidR="006F14D6">
        <w:rPr>
          <w:rFonts w:ascii="Times New Roman" w:eastAsiaTheme="minorEastAsia" w:hAnsi="Times New Roman" w:hint="eastAsia"/>
          <w:b/>
          <w:bCs/>
        </w:rPr>
        <w:t xml:space="preserve"> </w:t>
      </w:r>
      <w:r w:rsidR="00B11A84">
        <w:rPr>
          <w:rFonts w:ascii="Times New Roman" w:eastAsiaTheme="minorEastAsia" w:hAnsi="Times New Roman" w:hint="eastAsia"/>
          <w:b/>
          <w:bCs/>
        </w:rPr>
        <w:t>생성패턴</w:t>
      </w:r>
      <w:r w:rsidR="00AC2961">
        <w:rPr>
          <w:rFonts w:ascii="Times New Roman" w:eastAsiaTheme="minorEastAsia" w:hAnsi="Times New Roman" w:hint="eastAsia"/>
          <w:b/>
          <w:bCs/>
        </w:rPr>
        <w:t>(</w:t>
      </w:r>
      <w:r w:rsidR="00AC2961">
        <w:rPr>
          <w:rFonts w:ascii="Times New Roman" w:eastAsiaTheme="minorEastAsia" w:hAnsi="Times New Roman" w:hint="eastAsia"/>
          <w:b/>
          <w:bCs/>
        </w:rPr>
        <w:t>빌더</w:t>
      </w:r>
      <w:r w:rsidR="00AC2961">
        <w:rPr>
          <w:rFonts w:ascii="Times New Roman" w:eastAsiaTheme="minorEastAsia" w:hAnsi="Times New Roman" w:hint="eastAsia"/>
          <w:b/>
          <w:bCs/>
        </w:rPr>
        <w:t>,</w:t>
      </w:r>
      <w:r w:rsidR="00AC2961">
        <w:rPr>
          <w:rFonts w:ascii="Times New Roman" w:eastAsiaTheme="minorEastAsia" w:hAnsi="Times New Roman"/>
          <w:b/>
          <w:bCs/>
        </w:rPr>
        <w:t xml:space="preserve"> </w:t>
      </w:r>
      <w:r w:rsidR="00D77F50">
        <w:rPr>
          <w:rFonts w:ascii="Times New Roman" w:eastAsiaTheme="minorEastAsia" w:hAnsi="Times New Roman" w:hint="eastAsia"/>
          <w:b/>
          <w:bCs/>
        </w:rPr>
        <w:t>팩토리</w:t>
      </w:r>
      <w:r w:rsidR="00D77F50">
        <w:rPr>
          <w:rFonts w:ascii="Times New Roman" w:eastAsiaTheme="minorEastAsia" w:hAnsi="Times New Roman" w:hint="eastAsia"/>
          <w:b/>
          <w:bCs/>
        </w:rPr>
        <w:t xml:space="preserve"> </w:t>
      </w:r>
      <w:r w:rsidR="00D77F50">
        <w:rPr>
          <w:rFonts w:ascii="Times New Roman" w:eastAsiaTheme="minorEastAsia" w:hAnsi="Times New Roman" w:hint="eastAsia"/>
          <w:b/>
          <w:bCs/>
        </w:rPr>
        <w:t>메소드</w:t>
      </w:r>
      <w:r w:rsidR="00D77F50">
        <w:rPr>
          <w:rFonts w:ascii="Times New Roman" w:eastAsiaTheme="minorEastAsia" w:hAnsi="Times New Roman" w:hint="eastAsia"/>
          <w:b/>
          <w:bCs/>
        </w:rPr>
        <w:t>,</w:t>
      </w:r>
      <w:r w:rsidR="00D77F50">
        <w:rPr>
          <w:rFonts w:ascii="Times New Roman" w:eastAsiaTheme="minorEastAsia" w:hAnsi="Times New Roman"/>
          <w:b/>
          <w:bCs/>
        </w:rPr>
        <w:t xml:space="preserve"> </w:t>
      </w:r>
      <w:r w:rsidR="00AC2961">
        <w:rPr>
          <w:rFonts w:ascii="Times New Roman" w:eastAsiaTheme="minorEastAsia" w:hAnsi="Times New Roman" w:hint="eastAsia"/>
          <w:b/>
          <w:bCs/>
        </w:rPr>
        <w:t>추상팩토리</w:t>
      </w:r>
      <w:r w:rsidR="00AC2961">
        <w:rPr>
          <w:rFonts w:ascii="Times New Roman" w:eastAsiaTheme="minorEastAsia" w:hAnsi="Times New Roman" w:hint="eastAsia"/>
          <w:b/>
          <w:bCs/>
        </w:rPr>
        <w:t>)</w:t>
      </w:r>
      <w:r w:rsidR="00B11A84">
        <w:rPr>
          <w:rFonts w:ascii="Times New Roman" w:eastAsiaTheme="minorEastAsia" w:hAnsi="Times New Roman" w:hint="eastAsia"/>
          <w:b/>
          <w:bCs/>
        </w:rPr>
        <w:t>의</w:t>
      </w:r>
      <w:r w:rsidR="00B11A84">
        <w:rPr>
          <w:rFonts w:ascii="Times New Roman" w:eastAsiaTheme="minorEastAsia" w:hAnsi="Times New Roman" w:hint="eastAsia"/>
          <w:b/>
          <w:bCs/>
        </w:rPr>
        <w:t xml:space="preserve"> </w:t>
      </w:r>
      <w:r w:rsidR="00B11A84">
        <w:rPr>
          <w:rFonts w:ascii="Times New Roman" w:eastAsiaTheme="minorEastAsia" w:hAnsi="Times New Roman" w:hint="eastAsia"/>
          <w:b/>
          <w:bCs/>
        </w:rPr>
        <w:t>적용</w:t>
      </w:r>
    </w:p>
    <w:p w14:paraId="1A1E13A4" w14:textId="77777777" w:rsidR="006F14D6" w:rsidRDefault="006F14D6" w:rsidP="006F14D6">
      <w:pPr>
        <w:jc w:val="both"/>
        <w:rPr>
          <w:rFonts w:ascii="Times New Roman" w:eastAsiaTheme="minorEastAsia" w:hAnsi="Times New Roman"/>
          <w:sz w:val="16"/>
          <w:szCs w:val="16"/>
        </w:rPr>
      </w:pPr>
    </w:p>
    <w:p w14:paraId="0EE447FB" w14:textId="77777777" w:rsid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6AA3402" w14:textId="77777777" w:rsidR="00B11A84" w:rsidRDefault="00B11A84" w:rsidP="00B11A84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문제 #1: Java 언어에서 사용과 동작을 제어하는 규칙을 3~4개 나열하라.</w:t>
      </w:r>
    </w:p>
    <w:p w14:paraId="2A9A2A09" w14:textId="4D35811E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8A7488C" w14:textId="4B600187" w:rsidR="002463F6" w:rsidRDefault="00CC523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1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 w:rsidR="002463F6">
        <w:rPr>
          <w:rFonts w:asciiTheme="minorEastAsia" w:eastAsiaTheme="minorEastAsia" w:hAnsiTheme="minorEastAsia" w:hint="eastAsia"/>
          <w:sz w:val="20"/>
          <w:szCs w:val="20"/>
        </w:rPr>
        <w:t xml:space="preserve">자기자신의 </w:t>
      </w:r>
      <w:r w:rsidR="002463F6">
        <w:rPr>
          <w:rFonts w:asciiTheme="minorEastAsia" w:eastAsiaTheme="minorEastAsia" w:hAnsiTheme="minorEastAsia"/>
          <w:sz w:val="20"/>
          <w:szCs w:val="20"/>
        </w:rPr>
        <w:t>attribute</w:t>
      </w:r>
      <w:r w:rsidR="002463F6">
        <w:rPr>
          <w:rFonts w:asciiTheme="minorEastAsia" w:eastAsiaTheme="minorEastAsia" w:hAnsiTheme="minorEastAsia" w:hint="eastAsia"/>
          <w:sz w:val="20"/>
          <w:szCs w:val="20"/>
        </w:rPr>
        <w:t>를 가리키는 t</w:t>
      </w:r>
      <w:r w:rsidR="002463F6">
        <w:rPr>
          <w:rFonts w:asciiTheme="minorEastAsia" w:eastAsiaTheme="minorEastAsia" w:hAnsiTheme="minorEastAsia"/>
          <w:sz w:val="20"/>
          <w:szCs w:val="20"/>
        </w:rPr>
        <w:t xml:space="preserve">his, </w:t>
      </w:r>
      <w:r w:rsidR="002463F6">
        <w:rPr>
          <w:rFonts w:asciiTheme="minorEastAsia" w:eastAsiaTheme="minorEastAsia" w:hAnsiTheme="minorEastAsia" w:hint="eastAsia"/>
          <w:sz w:val="20"/>
          <w:szCs w:val="20"/>
        </w:rPr>
        <w:t xml:space="preserve">수퍼클래스의 </w:t>
      </w:r>
      <w:r w:rsidR="002463F6">
        <w:rPr>
          <w:rFonts w:asciiTheme="minorEastAsia" w:eastAsiaTheme="minorEastAsia" w:hAnsiTheme="minorEastAsia"/>
          <w:sz w:val="20"/>
          <w:szCs w:val="20"/>
        </w:rPr>
        <w:t>attribute</w:t>
      </w:r>
      <w:r w:rsidR="002463F6">
        <w:rPr>
          <w:rFonts w:asciiTheme="minorEastAsia" w:eastAsiaTheme="minorEastAsia" w:hAnsiTheme="minorEastAsia" w:hint="eastAsia"/>
          <w:sz w:val="20"/>
          <w:szCs w:val="20"/>
        </w:rPr>
        <w:t>나 메소드를 가리키는</w:t>
      </w:r>
      <w:r w:rsidR="002463F6">
        <w:rPr>
          <w:rFonts w:asciiTheme="minorEastAsia" w:eastAsiaTheme="minorEastAsia" w:hAnsiTheme="minorEastAsia"/>
          <w:sz w:val="20"/>
          <w:szCs w:val="20"/>
        </w:rPr>
        <w:t xml:space="preserve"> super</w:t>
      </w:r>
      <w:r w:rsidR="002463F6">
        <w:rPr>
          <w:rFonts w:asciiTheme="minorEastAsia" w:eastAsiaTheme="minorEastAsia" w:hAnsiTheme="minorEastAsia" w:hint="eastAsia"/>
          <w:sz w:val="20"/>
          <w:szCs w:val="20"/>
        </w:rPr>
        <w:t>는 생성자 구현안에서 가장 첫번째로 등장해야한다</w:t>
      </w:r>
    </w:p>
    <w:p w14:paraId="19078567" w14:textId="3D3CC5B8" w:rsidR="002463F6" w:rsidRDefault="00CC523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2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 w:hint="eastAsia"/>
          <w:sz w:val="20"/>
          <w:szCs w:val="20"/>
        </w:rPr>
        <w:t>생성자는 명시된 리턴타입이 없다</w:t>
      </w:r>
    </w:p>
    <w:p w14:paraId="1257AADC" w14:textId="50332744" w:rsidR="00CC5237" w:rsidRDefault="00CC523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3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 w:hint="eastAsia"/>
          <w:sz w:val="20"/>
          <w:szCs w:val="20"/>
        </w:rPr>
        <w:t>생성자 이름과 클래스 이름은 동일하다</w:t>
      </w:r>
    </w:p>
    <w:p w14:paraId="774B7807" w14:textId="57D0D36E" w:rsidR="00B11A84" w:rsidRDefault="00CC523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4</w:t>
      </w:r>
      <w:r>
        <w:rPr>
          <w:rFonts w:asciiTheme="minorEastAsia" w:eastAsiaTheme="minorEastAsia" w:hAnsiTheme="minorEastAsia"/>
          <w:sz w:val="20"/>
          <w:szCs w:val="20"/>
        </w:rPr>
        <w:t xml:space="preserve">.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생성자를 정의하지 않는다면 </w:t>
      </w:r>
      <w:r>
        <w:rPr>
          <w:rFonts w:asciiTheme="minorEastAsia" w:eastAsiaTheme="minorEastAsia" w:hAnsiTheme="minorEastAsia"/>
          <w:sz w:val="20"/>
          <w:szCs w:val="20"/>
        </w:rPr>
        <w:t xml:space="preserve">default </w:t>
      </w:r>
      <w:r>
        <w:rPr>
          <w:rFonts w:asciiTheme="minorEastAsia" w:eastAsiaTheme="minorEastAsia" w:hAnsiTheme="minorEastAsia" w:hint="eastAsia"/>
          <w:sz w:val="20"/>
          <w:szCs w:val="20"/>
        </w:rPr>
        <w:t>생성자가 제공된다</w:t>
      </w:r>
    </w:p>
    <w:p w14:paraId="25489FCD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E274DAB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4DB7CEC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35467D7" w14:textId="77777777" w:rsidR="00B11A84" w:rsidRP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820718D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FB1353F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C5471A7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E98DD3F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96CA1F5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78E3FBE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문제 #2: 빌더 패턴</w:t>
      </w:r>
    </w:p>
    <w:p w14:paraId="07305317" w14:textId="77777777" w:rsidR="00B11A84" w:rsidRP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다음과 같은 User 클래스를 설계하였다. 생략 가능한 파라미터를 고려하여 생성자를 다음과 같이 작성하였다고 하자.</w:t>
      </w:r>
    </w:p>
    <w:p w14:paraId="63F03E85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29B51C1" w14:textId="77777777" w:rsidR="00B11A84" w:rsidRPr="006E7100" w:rsidRDefault="00B11A84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class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User {</w:t>
      </w:r>
    </w:p>
    <w:p w14:paraId="6B9C1FFE" w14:textId="77777777" w:rsidR="00B11A84" w:rsidRPr="006E7100" w:rsidRDefault="00B11A84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final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String firstName;    //required</w:t>
      </w:r>
    </w:p>
    <w:p w14:paraId="5F844D08" w14:textId="77777777" w:rsidR="00B11A84" w:rsidRPr="006E7100" w:rsidRDefault="00B11A84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final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String lastName;    //required</w:t>
      </w:r>
    </w:p>
    <w:p w14:paraId="718C0C30" w14:textId="77777777" w:rsidR="00B11A84" w:rsidRPr="006E7100" w:rsidRDefault="00B11A84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final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int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age;    //optional</w:t>
      </w:r>
    </w:p>
    <w:p w14:paraId="24BC76F0" w14:textId="77777777" w:rsidR="00B11A84" w:rsidRPr="006E7100" w:rsidRDefault="00B11A84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final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String phone;    //optional</w:t>
      </w:r>
    </w:p>
    <w:p w14:paraId="6D2BA56F" w14:textId="77777777" w:rsidR="00B11A84" w:rsidRPr="006E7100" w:rsidRDefault="00B11A84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final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String address;    //optional</w:t>
      </w:r>
    </w:p>
    <w:p w14:paraId="3E7681C5" w14:textId="77777777" w:rsidR="006904EA" w:rsidRPr="006E7100" w:rsidRDefault="006904EA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굴림체"/>
          <w:color w:val="373737"/>
          <w:sz w:val="20"/>
          <w:szCs w:val="20"/>
        </w:rPr>
      </w:pPr>
    </w:p>
    <w:p w14:paraId="635D3283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User(String firstName, String lastName) {</w:t>
      </w:r>
    </w:p>
    <w:p w14:paraId="0967C487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this(firstName, lastName, 0);</w:t>
      </w:r>
    </w:p>
    <w:p w14:paraId="6CEB28F6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}</w:t>
      </w:r>
    </w:p>
    <w:p w14:paraId="148F4EDF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lastRenderedPageBreak/>
        <w:t> </w:t>
      </w:r>
    </w:p>
    <w:p w14:paraId="58D16AE5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User(String firstName, String lastName, int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age) {</w:t>
      </w:r>
    </w:p>
    <w:p w14:paraId="74FEC1A2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this(firstName, lastName, age, "");</w:t>
      </w:r>
    </w:p>
    <w:p w14:paraId="6C575A03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}</w:t>
      </w:r>
    </w:p>
    <w:p w14:paraId="6E251029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> </w:t>
      </w:r>
    </w:p>
    <w:p w14:paraId="1EE9E477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User(String firstName, String lastName, int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age, String phone) {</w:t>
      </w:r>
    </w:p>
    <w:p w14:paraId="0DEE6E8B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this(firstName, lastName, age, phone, "");</w:t>
      </w:r>
    </w:p>
    <w:p w14:paraId="0F137EA6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}</w:t>
      </w:r>
    </w:p>
    <w:p w14:paraId="79EE69F6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> </w:t>
      </w:r>
    </w:p>
    <w:p w14:paraId="4A640365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User(String firstName, String lastName, int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age, String phone, String address) {</w:t>
      </w:r>
    </w:p>
    <w:p w14:paraId="79E30B6F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this.firstName = firstName;</w:t>
      </w:r>
    </w:p>
    <w:p w14:paraId="163AA80C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this.lastName = lastName;</w:t>
      </w:r>
    </w:p>
    <w:p w14:paraId="634D9E9D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this.age = age;</w:t>
      </w:r>
    </w:p>
    <w:p w14:paraId="33CAC71A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this.phone = phone;</w:t>
      </w:r>
    </w:p>
    <w:p w14:paraId="0544F0AA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this.address = address;</w:t>
      </w:r>
    </w:p>
    <w:p w14:paraId="40D1506C" w14:textId="77777777" w:rsidR="006904EA" w:rsidRPr="006E7100" w:rsidRDefault="006904EA" w:rsidP="006904EA">
      <w:pPr>
        <w:widowControl/>
        <w:suppressAutoHyphens w:val="0"/>
        <w:spacing w:line="118" w:lineRule="atLeast"/>
        <w:ind w:leftChars="200" w:left="480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}</w:t>
      </w:r>
    </w:p>
    <w:p w14:paraId="39070E96" w14:textId="77777777" w:rsidR="00B11A84" w:rsidRPr="006E7100" w:rsidRDefault="00B11A84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...</w:t>
      </w:r>
    </w:p>
    <w:p w14:paraId="5EC751AE" w14:textId="77777777" w:rsidR="00B11A84" w:rsidRPr="006E7100" w:rsidRDefault="00B11A84" w:rsidP="00B11A84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}</w:t>
      </w:r>
    </w:p>
    <w:p w14:paraId="1F955B1A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FD4B496" w14:textId="77777777" w:rsidR="00B11A84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(1) 위와 같은 방식의 생성자 구현의 문제점은 무엇인가?</w:t>
      </w:r>
    </w:p>
    <w:p w14:paraId="255588B2" w14:textId="36194871" w:rsidR="00CC5237" w:rsidRDefault="00CC5237" w:rsidP="00CC5237">
      <w:pPr>
        <w:jc w:val="both"/>
        <w:rPr>
          <w:rFonts w:ascii="Roboto" w:hAnsi="Roboto"/>
          <w:color w:val="A9A9B3"/>
          <w:spacing w:val="14"/>
          <w:shd w:val="clear" w:color="auto" w:fill="292A2D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데이터가 일부는 제공되고,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다른 일부는 제공되지 않는 상태에서 객체를 만든다면 정보가 모두 존재하는 객체 뿐만 아니라 일부 정보만 가진 객체들 모두 생성할 수 있게된다.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5D69D57A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02F87BB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A76E5AD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E560865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58CEFEC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ADCF36D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9734309" w14:textId="77777777" w:rsidR="00B11A84" w:rsidRDefault="00B11A84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5DF9114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CCD79D1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1C720B0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(2) </w:t>
      </w:r>
      <w:r w:rsidR="00402979">
        <w:rPr>
          <w:rFonts w:asciiTheme="minorEastAsia" w:eastAsiaTheme="minorEastAsia" w:hAnsiTheme="minorEastAsia" w:hint="eastAsia"/>
          <w:sz w:val="20"/>
          <w:szCs w:val="20"/>
        </w:rPr>
        <w:t>Java는 생성자를 정의하지 않으면 디폴트 생성자를 제공한다. 다음과 같이 제공되는 생성자를 이용한다면 문제점은 무엇인가? 두 가지 이상 들라.</w:t>
      </w:r>
    </w:p>
    <w:p w14:paraId="5F3DF101" w14:textId="11458803" w:rsidR="006904EA" w:rsidRDefault="00CC523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첫번째.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인스턴스 생성이 일관적이지 않다.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796792">
        <w:rPr>
          <w:rFonts w:asciiTheme="minorEastAsia" w:eastAsiaTheme="minorEastAsia" w:hAnsiTheme="minorEastAsia" w:hint="eastAsia"/>
          <w:sz w:val="20"/>
          <w:szCs w:val="20"/>
        </w:rPr>
        <w:t>a</w:t>
      </w:r>
      <w:r w:rsidR="00796792">
        <w:rPr>
          <w:rFonts w:asciiTheme="minorEastAsia" w:eastAsiaTheme="minorEastAsia" w:hAnsiTheme="minorEastAsia"/>
          <w:sz w:val="20"/>
          <w:szCs w:val="20"/>
        </w:rPr>
        <w:t>ttribute</w:t>
      </w:r>
      <w:r w:rsidR="00796792">
        <w:rPr>
          <w:rFonts w:asciiTheme="minorEastAsia" w:eastAsiaTheme="minorEastAsia" w:hAnsiTheme="minorEastAsia" w:hint="eastAsia"/>
          <w:sz w:val="20"/>
          <w:szCs w:val="20"/>
        </w:rPr>
        <w:t>를 일부만 가진 객체(혹은 전부 가지지 않은)가 생성되어도</w:t>
      </w:r>
      <w:r w:rsidR="00796792">
        <w:rPr>
          <w:rFonts w:asciiTheme="minorEastAsia" w:eastAsiaTheme="minorEastAsia" w:hAnsiTheme="minorEastAsia"/>
          <w:sz w:val="20"/>
          <w:szCs w:val="20"/>
        </w:rPr>
        <w:t>, client</w:t>
      </w:r>
      <w:r w:rsidR="00796792">
        <w:rPr>
          <w:rFonts w:asciiTheme="minorEastAsia" w:eastAsiaTheme="minorEastAsia" w:hAnsiTheme="minorEastAsia" w:hint="eastAsia"/>
          <w:sz w:val="20"/>
          <w:szCs w:val="20"/>
        </w:rPr>
        <w:t>는 이미 인스턴스가 생성되었다고 생각한다</w:t>
      </w:r>
    </w:p>
    <w:p w14:paraId="337F837A" w14:textId="2F267F3A" w:rsidR="00796792" w:rsidRPr="006E7100" w:rsidRDefault="00796792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두번째.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인스턴스가 </w:t>
      </w:r>
      <w:r>
        <w:rPr>
          <w:rFonts w:asciiTheme="minorEastAsia" w:eastAsiaTheme="minorEastAsia" w:hAnsiTheme="minorEastAsia"/>
          <w:sz w:val="20"/>
          <w:szCs w:val="20"/>
        </w:rPr>
        <w:t>mutable</w:t>
      </w:r>
      <w:r>
        <w:rPr>
          <w:rFonts w:asciiTheme="minorEastAsia" w:eastAsiaTheme="minorEastAsia" w:hAnsiTheme="minorEastAsia" w:hint="eastAsia"/>
          <w:sz w:val="20"/>
          <w:szCs w:val="20"/>
        </w:rPr>
        <w:t>하게 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665390DF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class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User {</w:t>
      </w:r>
    </w:p>
    <w:p w14:paraId="2EE9AF3A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String firstName; // required</w:t>
      </w:r>
    </w:p>
    <w:p w14:paraId="55F41358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lastRenderedPageBreak/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String lastName; // required</w:t>
      </w:r>
    </w:p>
    <w:p w14:paraId="0F96F78E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int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age; // optional</w:t>
      </w:r>
    </w:p>
    <w:p w14:paraId="2DA3BB3C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String phone; // optional</w:t>
      </w:r>
    </w:p>
    <w:p w14:paraId="7D52AC8F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private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String address;  //optional</w:t>
      </w:r>
    </w:p>
    <w:p w14:paraId="67B2D9E4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> </w:t>
      </w:r>
    </w:p>
    <w:p w14:paraId="535DE80D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String getFirstName() {</w:t>
      </w:r>
    </w:p>
    <w:p w14:paraId="549C2DF6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return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firstName;</w:t>
      </w:r>
    </w:p>
    <w:p w14:paraId="069C1E26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2E3D3ADF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void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setFirstName(String firstName) {</w:t>
      </w:r>
    </w:p>
    <w:p w14:paraId="7E085726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this.firstName = firstName;</w:t>
      </w:r>
    </w:p>
    <w:p w14:paraId="21043A5A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3A3F57C0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String getLastName() {</w:t>
      </w:r>
    </w:p>
    <w:p w14:paraId="2B163E69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return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lastName;</w:t>
      </w:r>
    </w:p>
    <w:p w14:paraId="0F651DEF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353A20DB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void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setLastName(String lastName) {</w:t>
      </w:r>
    </w:p>
    <w:p w14:paraId="120B52E5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this.lastName = lastName;</w:t>
      </w:r>
    </w:p>
    <w:p w14:paraId="5777CCCB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29F86B07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int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getAge() {</w:t>
      </w:r>
    </w:p>
    <w:p w14:paraId="3A2EB8DF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return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age;</w:t>
      </w:r>
    </w:p>
    <w:p w14:paraId="2D7707DF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4A75CD14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void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setAge(int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age) {</w:t>
      </w:r>
    </w:p>
    <w:p w14:paraId="244954A7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this.age = age;</w:t>
      </w:r>
    </w:p>
    <w:p w14:paraId="2C416316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6383035B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String getPhone() {</w:t>
      </w:r>
    </w:p>
    <w:p w14:paraId="34249506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return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phone;</w:t>
      </w:r>
    </w:p>
    <w:p w14:paraId="7A75CE49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1477AED3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void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setPhone(String phone) {</w:t>
      </w:r>
    </w:p>
    <w:p w14:paraId="4E7A8222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this.phone = phone;</w:t>
      </w:r>
    </w:p>
    <w:p w14:paraId="4CDF3601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2A27B488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String getAddress() {</w:t>
      </w:r>
    </w:p>
    <w:p w14:paraId="50459C06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return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address;</w:t>
      </w:r>
    </w:p>
    <w:p w14:paraId="197F6B1F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483D4F0A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public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void</w:t>
      </w:r>
      <w:r w:rsidRPr="006E7100">
        <w:rPr>
          <w:rFonts w:asciiTheme="minorEastAsia" w:eastAsiaTheme="minorEastAsia" w:hAnsiTheme="minorEastAsia" w:cs="Consolas"/>
          <w:color w:val="373737"/>
          <w:sz w:val="20"/>
          <w:szCs w:val="20"/>
        </w:rPr>
        <w:t xml:space="preserve"> </w:t>
      </w: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setAddress(String address) {</w:t>
      </w:r>
    </w:p>
    <w:p w14:paraId="730E171C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    this.address = address;</w:t>
      </w:r>
    </w:p>
    <w:p w14:paraId="7E997D43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    }</w:t>
      </w:r>
    </w:p>
    <w:p w14:paraId="6167695A" w14:textId="77777777" w:rsidR="00402979" w:rsidRPr="006E7100" w:rsidRDefault="00402979" w:rsidP="00402979">
      <w:pPr>
        <w:widowControl/>
        <w:suppressAutoHyphens w:val="0"/>
        <w:spacing w:line="118" w:lineRule="atLeast"/>
        <w:rPr>
          <w:rFonts w:asciiTheme="minorEastAsia" w:eastAsiaTheme="minorEastAsia" w:hAnsiTheme="minorEastAsia" w:cs="Consolas"/>
          <w:color w:val="373737"/>
          <w:sz w:val="20"/>
          <w:szCs w:val="20"/>
        </w:rPr>
      </w:pPr>
      <w:r w:rsidRPr="006E7100">
        <w:rPr>
          <w:rFonts w:asciiTheme="minorEastAsia" w:eastAsiaTheme="minorEastAsia" w:hAnsiTheme="minorEastAsia" w:cs="굴림체"/>
          <w:color w:val="373737"/>
          <w:sz w:val="20"/>
          <w:szCs w:val="20"/>
        </w:rPr>
        <w:t>}</w:t>
      </w:r>
    </w:p>
    <w:p w14:paraId="57417ED5" w14:textId="77777777" w:rsidR="00402979" w:rsidRDefault="004029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6AB82C1" w14:textId="77777777" w:rsidR="00CA4C5C" w:rsidRPr="00402979" w:rsidRDefault="00CA4C5C" w:rsidP="00CA4C5C">
      <w:pPr>
        <w:pStyle w:val="ac"/>
        <w:ind w:leftChars="0" w:left="1200"/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7CC3E3A0" w14:textId="77777777" w:rsidR="006904EA" w:rsidRPr="00402979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2007634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6C34CC7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D656EB8" w14:textId="77777777" w:rsidR="00CA4C5C" w:rsidRDefault="00CA4C5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755866C" w14:textId="77777777" w:rsidR="00CA4C5C" w:rsidRDefault="00CA4C5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712C78E" w14:textId="77777777" w:rsidR="005E4AFA" w:rsidRDefault="005E4AF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67E8920" w14:textId="77777777" w:rsidR="00CA4C5C" w:rsidRDefault="00CA4C5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(3) 빌더 패턴을 이용하여 First Name, Last Name 만 있더라도 객체가 생성될 수 있도록 User 클래스를 수정하라. </w:t>
      </w:r>
    </w:p>
    <w:p w14:paraId="3F5F51BD" w14:textId="77777777" w:rsidR="00CA4C5C" w:rsidRDefault="00CA4C5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6CF9394" w14:textId="77777777" w:rsidR="00CA4C5C" w:rsidRPr="006E7100" w:rsidRDefault="00CA4C5C" w:rsidP="006F14D6">
      <w:pPr>
        <w:jc w:val="both"/>
        <w:rPr>
          <w:rFonts w:asciiTheme="minorEastAsia" w:eastAsiaTheme="minorEastAsia" w:hAnsiTheme="minorEastAsia"/>
          <w:sz w:val="22"/>
          <w:szCs w:val="22"/>
        </w:rPr>
      </w:pPr>
    </w:p>
    <w:p w14:paraId="245D7F64" w14:textId="0178F5C2" w:rsidR="00CA4C5C" w:rsidRPr="006E7100" w:rsidRDefault="00655F21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첨부 코드 참조</w:t>
      </w:r>
      <w:r w:rsidR="00BE79CD">
        <w:rPr>
          <w:rFonts w:asciiTheme="minorEastAsia" w:eastAsiaTheme="minorEastAsia" w:hAnsiTheme="minorEastAsia" w:hint="eastAsia"/>
          <w:sz w:val="20"/>
          <w:szCs w:val="20"/>
        </w:rPr>
        <w:t>_</w:t>
      </w:r>
    </w:p>
    <w:p w14:paraId="31ECE503" w14:textId="77777777" w:rsidR="00CA4C5C" w:rsidRPr="006E7100" w:rsidRDefault="00CA4C5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81A7B14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AF0AA0C" w14:textId="77777777" w:rsidR="006E7100" w:rsidRDefault="006E710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DB86AE5" w14:textId="77777777" w:rsidR="006904EA" w:rsidRDefault="006904E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6E9B98C" w14:textId="77777777" w:rsidR="005E4AFA" w:rsidRDefault="005E4AFA">
      <w:pPr>
        <w:widowControl/>
        <w:suppressAutoHyphens w:val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br w:type="page"/>
      </w:r>
    </w:p>
    <w:p w14:paraId="4F7FE7FB" w14:textId="77777777" w:rsidR="005D5327" w:rsidRDefault="005D5327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문제 #3: </w:t>
      </w:r>
      <w:r w:rsidR="008D06EF">
        <w:rPr>
          <w:rFonts w:asciiTheme="minorEastAsia" w:eastAsiaTheme="minorEastAsia" w:hAnsiTheme="minorEastAsia" w:hint="eastAsia"/>
          <w:sz w:val="20"/>
          <w:szCs w:val="20"/>
        </w:rPr>
        <w:t xml:space="preserve">팩토리 </w:t>
      </w:r>
      <w:r>
        <w:rPr>
          <w:rFonts w:asciiTheme="minorEastAsia" w:eastAsiaTheme="minorEastAsia" w:hAnsiTheme="minorEastAsia" w:hint="eastAsia"/>
          <w:sz w:val="20"/>
          <w:szCs w:val="20"/>
        </w:rPr>
        <w:t>패턴</w:t>
      </w:r>
    </w:p>
    <w:p w14:paraId="78F363E5" w14:textId="77777777" w:rsidR="005D5327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다음은 모터를 구동하여 운영하는 엘리베이터를 간략화한 코드이다.</w:t>
      </w:r>
    </w:p>
    <w:p w14:paraId="2C4C2E9F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1A548EE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public enum Direction {UP, DOWN}</w:t>
      </w:r>
    </w:p>
    <w:p w14:paraId="3CEB8AA8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public enum MotorStatus {MOVING, STOPPING}</w:t>
      </w:r>
    </w:p>
    <w:p w14:paraId="333331B7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public abstract class Motor {</w:t>
      </w:r>
    </w:p>
    <w:p w14:paraId="4E0700E3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private MotorStatus motorStatus;</w:t>
      </w:r>
    </w:p>
    <w:p w14:paraId="7DB9E246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F2A8127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public Motor() {</w:t>
      </w:r>
    </w:p>
    <w:p w14:paraId="7CA99A65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motorStatus = MotorStatus.STOPPED;</w:t>
      </w:r>
    </w:p>
    <w:p w14:paraId="1194FDBE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1BD72EFA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public MotorStatus getMotorStatus() {</w:t>
      </w:r>
    </w:p>
    <w:p w14:paraId="2931F534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return motorStatus;</w:t>
      </w:r>
    </w:p>
    <w:p w14:paraId="7C989132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04072C0B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private void setMotorStatus(MotorStatus motorStatus) {</w:t>
      </w:r>
    </w:p>
    <w:p w14:paraId="223165A9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this.motorStatus = motorStatus;</w:t>
      </w:r>
    </w:p>
    <w:p w14:paraId="5C15B8B1" w14:textId="77777777" w:rsidR="006E7100" w:rsidRDefault="006E7100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485B5643" w14:textId="77777777" w:rsidR="006E7100" w:rsidRDefault="0001788A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private void move(Direction direction) {</w:t>
      </w:r>
    </w:p>
    <w:p w14:paraId="73091AC2" w14:textId="77777777" w:rsidR="0001788A" w:rsidRDefault="0001788A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MotorStatus motorStatus = getMotorStatus();</w:t>
      </w:r>
    </w:p>
    <w:p w14:paraId="3F547D30" w14:textId="77777777" w:rsidR="0001788A" w:rsidRDefault="0001788A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if (motorStatus == MotorStatus.MOVING)</w:t>
      </w:r>
    </w:p>
    <w:p w14:paraId="275365E4" w14:textId="77777777" w:rsidR="0001788A" w:rsidRDefault="0001788A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return;</w:t>
      </w:r>
    </w:p>
    <w:p w14:paraId="4578B24C" w14:textId="77777777" w:rsidR="0001788A" w:rsidRDefault="0001788A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moveMotor(direction);</w:t>
      </w:r>
    </w:p>
    <w:p w14:paraId="425CD89D" w14:textId="77777777" w:rsidR="0001788A" w:rsidRDefault="0001788A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setMotorStatus(MotorStatus.MOVING);</w:t>
      </w:r>
    </w:p>
    <w:p w14:paraId="7EEED20D" w14:textId="77777777" w:rsidR="0001788A" w:rsidRDefault="0001788A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2AFD46D1" w14:textId="77777777" w:rsidR="0001788A" w:rsidRDefault="0001788A" w:rsidP="005D5327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}</w:t>
      </w:r>
    </w:p>
    <w:p w14:paraId="519290C6" w14:textId="77777777" w:rsidR="005D5327" w:rsidRDefault="005D5327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EC8D564" w14:textId="77777777" w:rsidR="006904EA" w:rsidRDefault="0001788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public class LGMotor </w:t>
      </w:r>
      <w:r>
        <w:rPr>
          <w:rFonts w:asciiTheme="minorEastAsia" w:eastAsiaTheme="minorEastAsia" w:hAnsiTheme="minorEastAsia"/>
          <w:sz w:val="20"/>
          <w:szCs w:val="20"/>
        </w:rPr>
        <w:t>extends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Motor {</w:t>
      </w:r>
    </w:p>
    <w:p w14:paraId="79AF58E2" w14:textId="77777777" w:rsidR="0001788A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protected void moveMotor(Direction direction) {</w:t>
      </w:r>
    </w:p>
    <w:p w14:paraId="56F1C42C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System.out.println(</w:t>
      </w:r>
      <w:r>
        <w:rPr>
          <w:rFonts w:asciiTheme="minorEastAsia" w:eastAsiaTheme="minorEastAsia" w:hAnsiTheme="minorEastAsia"/>
          <w:sz w:val="20"/>
          <w:szCs w:val="20"/>
        </w:rPr>
        <w:t>“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move LG Motor </w:t>
      </w:r>
      <w:r>
        <w:rPr>
          <w:rFonts w:asciiTheme="minorEastAsia" w:eastAsiaTheme="minorEastAsia" w:hAnsiTheme="minorEastAsia"/>
          <w:sz w:val="20"/>
          <w:szCs w:val="20"/>
        </w:rPr>
        <w:t>“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+ direction);</w:t>
      </w:r>
    </w:p>
    <w:p w14:paraId="13FF9F62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50922C72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}</w:t>
      </w:r>
    </w:p>
    <w:p w14:paraId="12BFF3F3" w14:textId="77777777" w:rsidR="00B5006C" w:rsidRDefault="00B5006C" w:rsidP="00B5006C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public class HyundaiMotor </w:t>
      </w:r>
      <w:r>
        <w:rPr>
          <w:rFonts w:asciiTheme="minorEastAsia" w:eastAsiaTheme="minorEastAsia" w:hAnsiTheme="minorEastAsia"/>
          <w:sz w:val="20"/>
          <w:szCs w:val="20"/>
        </w:rPr>
        <w:t>extends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Motor {</w:t>
      </w:r>
    </w:p>
    <w:p w14:paraId="68FE5F48" w14:textId="77777777" w:rsidR="00B5006C" w:rsidRDefault="00B5006C" w:rsidP="00B5006C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protected void moveMotor(Direction direction) {</w:t>
      </w:r>
    </w:p>
    <w:p w14:paraId="019A3B3B" w14:textId="77777777" w:rsidR="00B5006C" w:rsidRDefault="00B5006C" w:rsidP="00B5006C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System.out.println(</w:t>
      </w:r>
      <w:r>
        <w:rPr>
          <w:rFonts w:asciiTheme="minorEastAsia" w:eastAsiaTheme="minorEastAsia" w:hAnsiTheme="minorEastAsia"/>
          <w:sz w:val="20"/>
          <w:szCs w:val="20"/>
        </w:rPr>
        <w:t>“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move Hyundai Motor </w:t>
      </w:r>
      <w:r>
        <w:rPr>
          <w:rFonts w:asciiTheme="minorEastAsia" w:eastAsiaTheme="minorEastAsia" w:hAnsiTheme="minorEastAsia"/>
          <w:sz w:val="20"/>
          <w:szCs w:val="20"/>
        </w:rPr>
        <w:t>“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+ direction);</w:t>
      </w:r>
    </w:p>
    <w:p w14:paraId="14DEF365" w14:textId="77777777" w:rsidR="00B5006C" w:rsidRDefault="00B5006C" w:rsidP="00B5006C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482C1C92" w14:textId="77777777" w:rsidR="00B5006C" w:rsidRDefault="00B5006C" w:rsidP="00B5006C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}</w:t>
      </w:r>
    </w:p>
    <w:p w14:paraId="5F50D8D4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B9B1F9F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public class ElevatorController {</w:t>
      </w:r>
    </w:p>
    <w:p w14:paraId="4918F219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   private int id;</w:t>
      </w:r>
    </w:p>
    <w:p w14:paraId="5D0C9307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private int curFloor = 1;</w:t>
      </w:r>
    </w:p>
    <w:p w14:paraId="46716D9A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private Motor motor;</w:t>
      </w:r>
    </w:p>
    <w:p w14:paraId="088682AB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B4F85CE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public ElevatorController(int id, Motor motor) {</w:t>
      </w:r>
    </w:p>
    <w:p w14:paraId="24CD05B5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this.id = id;</w:t>
      </w:r>
    </w:p>
    <w:p w14:paraId="6860AA5F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this.motor = motor;</w:t>
      </w:r>
    </w:p>
    <w:p w14:paraId="5F74F280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2487F93C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public void gotoFloor(int destination) {</w:t>
      </w:r>
    </w:p>
    <w:p w14:paraId="0F713962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if (destination = curFloor)</w:t>
      </w:r>
    </w:p>
    <w:p w14:paraId="05B31C21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return;</w:t>
      </w:r>
    </w:p>
    <w:p w14:paraId="434AC1F4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5FF8EAD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Direction direction;</w:t>
      </w:r>
    </w:p>
    <w:p w14:paraId="58113EF0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8A870F4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if (destination &gt; curFloor)</w:t>
      </w:r>
    </w:p>
    <w:p w14:paraId="61020C77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direction = Direction.UP;</w:t>
      </w:r>
    </w:p>
    <w:p w14:paraId="26A52A8B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else</w:t>
      </w:r>
    </w:p>
    <w:p w14:paraId="295DCCE5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direction = Direction.DOWN;</w:t>
      </w:r>
    </w:p>
    <w:p w14:paraId="0E8A4217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</w:t>
      </w:r>
    </w:p>
    <w:p w14:paraId="6916181D" w14:textId="77777777" w:rsidR="0001788A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motor.move(direction);</w:t>
      </w:r>
    </w:p>
    <w:p w14:paraId="0FA7ED60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84A3160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System.out.print</w:t>
      </w:r>
      <w:r w:rsidR="003B3C9E">
        <w:rPr>
          <w:rFonts w:asciiTheme="minorEastAsia" w:eastAsiaTheme="minorEastAsia" w:hAnsiTheme="minorEastAsia" w:hint="eastAsia"/>
          <w:sz w:val="20"/>
          <w:szCs w:val="20"/>
        </w:rPr>
        <w:t>(</w:t>
      </w:r>
      <w:r>
        <w:rPr>
          <w:rFonts w:asciiTheme="minorEastAsia" w:eastAsiaTheme="minorEastAsia" w:hAnsiTheme="minorEastAsia"/>
          <w:sz w:val="20"/>
          <w:szCs w:val="20"/>
        </w:rPr>
        <w:t>”</w:t>
      </w:r>
      <w:r>
        <w:rPr>
          <w:rFonts w:asciiTheme="minorEastAsia" w:eastAsiaTheme="minorEastAsia" w:hAnsiTheme="minorEastAsia" w:hint="eastAsia"/>
          <w:sz w:val="20"/>
          <w:szCs w:val="20"/>
        </w:rPr>
        <w:t>Elevator [</w:t>
      </w:r>
      <w:r>
        <w:rPr>
          <w:rFonts w:asciiTheme="minorEastAsia" w:eastAsiaTheme="minorEastAsia" w:hAnsiTheme="minorEastAsia"/>
          <w:sz w:val="20"/>
          <w:szCs w:val="20"/>
        </w:rPr>
        <w:t>“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+ id </w:t>
      </w:r>
      <w:r>
        <w:rPr>
          <w:rFonts w:asciiTheme="minorEastAsia" w:eastAsiaTheme="minorEastAsia" w:hAnsiTheme="minorEastAsia"/>
          <w:sz w:val="20"/>
          <w:szCs w:val="20"/>
        </w:rPr>
        <w:t>+ “</w:t>
      </w:r>
      <w:r>
        <w:rPr>
          <w:rFonts w:asciiTheme="minorEastAsia" w:eastAsiaTheme="minorEastAsia" w:hAnsiTheme="minorEastAsia" w:hint="eastAsia"/>
          <w:sz w:val="20"/>
          <w:szCs w:val="20"/>
        </w:rPr>
        <w:t>] floor:</w:t>
      </w:r>
      <w:r>
        <w:rPr>
          <w:rFonts w:asciiTheme="minorEastAsia" w:eastAsiaTheme="minorEastAsia" w:hAnsiTheme="minorEastAsia"/>
          <w:sz w:val="20"/>
          <w:szCs w:val="20"/>
        </w:rPr>
        <w:t>”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 + curFloor);</w:t>
      </w:r>
    </w:p>
    <w:p w14:paraId="1154FDE1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curFloor = destination;</w:t>
      </w:r>
    </w:p>
    <w:p w14:paraId="049C5797" w14:textId="77777777" w:rsidR="00B5006C" w:rsidRDefault="00B5006C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</w:t>
      </w:r>
      <w:r w:rsidR="003B3C9E">
        <w:rPr>
          <w:rFonts w:asciiTheme="minorEastAsia" w:eastAsiaTheme="minorEastAsia" w:hAnsiTheme="minorEastAsia" w:hint="eastAsia"/>
          <w:sz w:val="20"/>
          <w:szCs w:val="20"/>
        </w:rPr>
        <w:t>System.out.println(</w:t>
      </w:r>
      <w:r w:rsidR="003B3C9E">
        <w:rPr>
          <w:rFonts w:asciiTheme="minorEastAsia" w:eastAsiaTheme="minorEastAsia" w:hAnsiTheme="minorEastAsia"/>
          <w:sz w:val="20"/>
          <w:szCs w:val="20"/>
        </w:rPr>
        <w:t>“</w:t>
      </w:r>
      <w:r w:rsidR="003B3C9E">
        <w:rPr>
          <w:rFonts w:asciiTheme="minorEastAsia" w:eastAsiaTheme="minorEastAsia" w:hAnsiTheme="minorEastAsia" w:hint="eastAsia"/>
          <w:sz w:val="20"/>
          <w:szCs w:val="20"/>
        </w:rPr>
        <w:t xml:space="preserve"> ==&gt; </w:t>
      </w:r>
      <w:r w:rsidR="003B3C9E">
        <w:rPr>
          <w:rFonts w:asciiTheme="minorEastAsia" w:eastAsiaTheme="minorEastAsia" w:hAnsiTheme="minorEastAsia"/>
          <w:sz w:val="20"/>
          <w:szCs w:val="20"/>
        </w:rPr>
        <w:t>“</w:t>
      </w:r>
      <w:r w:rsidR="003B3C9E">
        <w:rPr>
          <w:rFonts w:asciiTheme="minorEastAsia" w:eastAsiaTheme="minorEastAsia" w:hAnsiTheme="minorEastAsia" w:hint="eastAsia"/>
          <w:sz w:val="20"/>
          <w:szCs w:val="20"/>
        </w:rPr>
        <w:t xml:space="preserve"> + curFloor + </w:t>
      </w:r>
      <w:r w:rsidR="003B3C9E">
        <w:rPr>
          <w:rFonts w:asciiTheme="minorEastAsia" w:eastAsiaTheme="minorEastAsia" w:hAnsiTheme="minorEastAsia"/>
          <w:sz w:val="20"/>
          <w:szCs w:val="20"/>
        </w:rPr>
        <w:t>“</w:t>
      </w:r>
      <w:r w:rsidR="003B3C9E">
        <w:rPr>
          <w:rFonts w:asciiTheme="minorEastAsia" w:eastAsiaTheme="minorEastAsia" w:hAnsiTheme="minorEastAsia" w:hint="eastAsia"/>
          <w:sz w:val="20"/>
          <w:szCs w:val="20"/>
        </w:rPr>
        <w:t xml:space="preserve"> with </w:t>
      </w:r>
      <w:r w:rsidR="003B3C9E">
        <w:rPr>
          <w:rFonts w:asciiTheme="minorEastAsia" w:eastAsiaTheme="minorEastAsia" w:hAnsiTheme="minorEastAsia"/>
          <w:sz w:val="20"/>
          <w:szCs w:val="20"/>
        </w:rPr>
        <w:t>“</w:t>
      </w:r>
      <w:r w:rsidR="003B3C9E">
        <w:rPr>
          <w:rFonts w:asciiTheme="minorEastAsia" w:eastAsiaTheme="minorEastAsia" w:hAnsiTheme="minorEastAsia" w:hint="eastAsia"/>
          <w:sz w:val="20"/>
          <w:szCs w:val="20"/>
        </w:rPr>
        <w:t xml:space="preserve"> + motor.getClass().getName());</w:t>
      </w:r>
    </w:p>
    <w:p w14:paraId="7CD8EDD4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928E424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motor.stop();</w:t>
      </w:r>
    </w:p>
    <w:p w14:paraId="20C4F1F3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3E82CBF2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}</w:t>
      </w:r>
    </w:p>
    <w:p w14:paraId="3AD6E67F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15558F9" w14:textId="77777777" w:rsidR="003B3C9E" w:rsidRPr="00427491" w:rsidRDefault="00427491" w:rsidP="00427491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(1) </w:t>
      </w:r>
      <w:r w:rsidR="003B3C9E" w:rsidRPr="00427491">
        <w:rPr>
          <w:rFonts w:asciiTheme="minorEastAsia" w:eastAsiaTheme="minorEastAsia" w:hAnsiTheme="minorEastAsia" w:hint="eastAsia"/>
          <w:sz w:val="20"/>
          <w:szCs w:val="20"/>
        </w:rPr>
        <w:t>다음 클라이언트 프로그램의 실행 결과는 무엇인가?</w:t>
      </w:r>
      <w:r w:rsidRPr="00427491">
        <w:rPr>
          <w:rFonts w:asciiTheme="minorEastAsia" w:eastAsiaTheme="minorEastAsia" w:hAnsiTheme="minorEastAsia" w:hint="eastAsia"/>
          <w:sz w:val="20"/>
          <w:szCs w:val="20"/>
        </w:rPr>
        <w:t xml:space="preserve"> 이런 설계에 어떤 문제점이 있는가?</w:t>
      </w:r>
    </w:p>
    <w:p w14:paraId="22432333" w14:textId="689E5D67" w:rsidR="003B3C9E" w:rsidRPr="00427491" w:rsidRDefault="00655F21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변경하거나 확장할 때,</w:t>
      </w:r>
      <w:r>
        <w:rPr>
          <w:rFonts w:asciiTheme="minorEastAsia" w:eastAsiaTheme="minorEastAsia" w:hAnsiTheme="minorEastAsia"/>
          <w:sz w:val="20"/>
          <w:szCs w:val="20"/>
        </w:rPr>
        <w:t xml:space="preserve"> LG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나 </w:t>
      </w:r>
      <w:r>
        <w:rPr>
          <w:rFonts w:asciiTheme="minorEastAsia" w:eastAsiaTheme="minorEastAsia" w:hAnsiTheme="minorEastAsia"/>
          <w:sz w:val="20"/>
          <w:szCs w:val="20"/>
        </w:rPr>
        <w:t>Hyundail</w:t>
      </w:r>
      <w:r>
        <w:rPr>
          <w:rFonts w:asciiTheme="minorEastAsia" w:eastAsiaTheme="minorEastAsia" w:hAnsiTheme="minorEastAsia" w:hint="eastAsia"/>
          <w:sz w:val="20"/>
          <w:szCs w:val="20"/>
        </w:rPr>
        <w:t>의외의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모터가 추가된다면 그때마다 코드를 고쳐야한다.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즉.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객체의 생성이 구체적인 것에 의존되어 있다.</w:t>
      </w:r>
      <w:r>
        <w:rPr>
          <w:rFonts w:asciiTheme="minorEastAsia" w:eastAsiaTheme="minorEastAsia" w:hAnsiTheme="minorEastAsia"/>
          <w:sz w:val="20"/>
          <w:szCs w:val="20"/>
        </w:rPr>
        <w:t xml:space="preserve"> </w:t>
      </w:r>
      <w:r>
        <w:rPr>
          <w:rFonts w:asciiTheme="minorEastAsia" w:eastAsiaTheme="minorEastAsia" w:hAnsiTheme="minorEastAsia" w:hint="eastAsia"/>
          <w:sz w:val="20"/>
          <w:szCs w:val="20"/>
        </w:rPr>
        <w:t>이는 O</w:t>
      </w:r>
      <w:r>
        <w:rPr>
          <w:rFonts w:asciiTheme="minorEastAsia" w:eastAsiaTheme="minorEastAsia" w:hAnsiTheme="minorEastAsia"/>
          <w:sz w:val="20"/>
          <w:szCs w:val="20"/>
        </w:rPr>
        <w:t>CP</w:t>
      </w:r>
      <w:r>
        <w:rPr>
          <w:rFonts w:asciiTheme="minorEastAsia" w:eastAsiaTheme="minorEastAsia" w:hAnsiTheme="minorEastAsia" w:hint="eastAsia"/>
          <w:sz w:val="20"/>
          <w:szCs w:val="20"/>
        </w:rPr>
        <w:t xml:space="preserve">와 </w:t>
      </w:r>
      <w:r>
        <w:rPr>
          <w:rFonts w:asciiTheme="minorEastAsia" w:eastAsiaTheme="minorEastAsia" w:hAnsiTheme="minorEastAsia"/>
          <w:sz w:val="20"/>
          <w:szCs w:val="20"/>
        </w:rPr>
        <w:t>DIP</w:t>
      </w:r>
      <w:r>
        <w:rPr>
          <w:rFonts w:asciiTheme="minorEastAsia" w:eastAsiaTheme="minorEastAsia" w:hAnsiTheme="minorEastAsia" w:hint="eastAsia"/>
          <w:sz w:val="20"/>
          <w:szCs w:val="20"/>
        </w:rPr>
        <w:t>에 어긋난다.</w:t>
      </w:r>
    </w:p>
    <w:p w14:paraId="04AA0DBC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public class Client {</w:t>
      </w:r>
    </w:p>
    <w:p w14:paraId="0ADD8D3D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0800984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public static void maint(String[] args) {</w:t>
      </w:r>
    </w:p>
    <w:p w14:paraId="7AF9FB2B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Motor lgMotor = new LGMotor();</w:t>
      </w:r>
    </w:p>
    <w:p w14:paraId="6325A850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ElevatorController controller1 = new ElevatorController(1, lgMotor);</w:t>
      </w:r>
    </w:p>
    <w:p w14:paraId="36B70378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controller1.gotoFloor(5);</w:t>
      </w:r>
    </w:p>
    <w:p w14:paraId="260CD67B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 xml:space="preserve">         controller1.gotoFloor(3);</w:t>
      </w:r>
    </w:p>
    <w:p w14:paraId="558CF5E3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BC1F110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Motor hyundaiMotor = new HyundaiMotor();</w:t>
      </w:r>
    </w:p>
    <w:p w14:paraId="7A49C65B" w14:textId="77777777" w:rsidR="003B3C9E" w:rsidRDefault="003B3C9E" w:rsidP="003B3C9E">
      <w:pPr>
        <w:ind w:firstLineChars="450" w:firstLine="900"/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ElevatorController controller2 = new ElevatorController(1, hyundaiMotor);</w:t>
      </w:r>
    </w:p>
    <w:p w14:paraId="7B4B7F33" w14:textId="77777777" w:rsidR="003B3C9E" w:rsidRDefault="003B3C9E" w:rsidP="003B3C9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controller2.gotoFloor(4);</w:t>
      </w:r>
    </w:p>
    <w:p w14:paraId="1A5BC855" w14:textId="77777777" w:rsidR="003B3C9E" w:rsidRDefault="003B3C9E" w:rsidP="003B3C9E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   controller2.gotoFloor(6);</w:t>
      </w:r>
    </w:p>
    <w:p w14:paraId="4E2121A5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   }</w:t>
      </w:r>
    </w:p>
    <w:p w14:paraId="68149CB1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  }</w:t>
      </w:r>
    </w:p>
    <w:p w14:paraId="79CC25C3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7D1A686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0EE1FBF" w14:textId="0DD2C0B6" w:rsidR="00427491" w:rsidRDefault="003B3C9E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</w:t>
      </w:r>
      <w:r w:rsidR="00796792">
        <w:rPr>
          <w:noProof/>
        </w:rPr>
        <w:drawing>
          <wp:inline distT="0" distB="0" distL="0" distR="0" wp14:anchorId="6937BE3C" wp14:editId="09C685A7">
            <wp:extent cx="3886200" cy="23353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7037" cy="23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BDA6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7A2C6C48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15430457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70A2C96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6C5D4C0F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23BC5EC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A24CCEB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50D63993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56B8CF3" w14:textId="77777777" w:rsidR="005E4AFA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4A0B2A3B" w14:textId="77777777" w:rsidR="005E4AFA" w:rsidRPr="00427491" w:rsidRDefault="005E4AFA" w:rsidP="005E4AFA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295FFF1D" w14:textId="77777777" w:rsidR="00427491" w:rsidRPr="003B3C9E" w:rsidRDefault="00427491" w:rsidP="006F14D6">
      <w:pPr>
        <w:jc w:val="both"/>
        <w:rPr>
          <w:rFonts w:asciiTheme="minorEastAsia" w:eastAsiaTheme="minorEastAsia" w:hAnsiTheme="minorEastAsia"/>
          <w:color w:val="FF0000"/>
          <w:sz w:val="20"/>
          <w:szCs w:val="20"/>
        </w:rPr>
      </w:pPr>
    </w:p>
    <w:p w14:paraId="62CAC1AB" w14:textId="77777777" w:rsidR="00427491" w:rsidRDefault="00775AD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(2) 위 프로그램을 </w:t>
      </w:r>
      <w:r w:rsidR="00427491">
        <w:rPr>
          <w:rFonts w:asciiTheme="minorEastAsia" w:eastAsiaTheme="minorEastAsia" w:hAnsiTheme="minorEastAsia" w:hint="eastAsia"/>
          <w:sz w:val="20"/>
          <w:szCs w:val="20"/>
        </w:rPr>
        <w:t xml:space="preserve">팩토리 패턴을 </w:t>
      </w:r>
      <w:r w:rsidR="00E71379">
        <w:rPr>
          <w:rFonts w:asciiTheme="minorEastAsia" w:eastAsiaTheme="minorEastAsia" w:hAnsiTheme="minorEastAsia" w:hint="eastAsia"/>
          <w:sz w:val="20"/>
          <w:szCs w:val="20"/>
        </w:rPr>
        <w:t>적</w:t>
      </w:r>
      <w:r w:rsidR="00427491">
        <w:rPr>
          <w:rFonts w:asciiTheme="minorEastAsia" w:eastAsiaTheme="minorEastAsia" w:hAnsiTheme="minorEastAsia" w:hint="eastAsia"/>
          <w:sz w:val="20"/>
          <w:szCs w:val="20"/>
        </w:rPr>
        <w:t xml:space="preserve">용하여 설계를 개선하고 </w:t>
      </w:r>
      <w:r>
        <w:rPr>
          <w:rFonts w:asciiTheme="minorEastAsia" w:eastAsiaTheme="minorEastAsia" w:hAnsiTheme="minorEastAsia" w:hint="eastAsia"/>
          <w:sz w:val="20"/>
          <w:szCs w:val="20"/>
        </w:rPr>
        <w:t>UML 클래스 다이어그램으로 표현하</w:t>
      </w:r>
      <w:r w:rsidR="00427491">
        <w:rPr>
          <w:rFonts w:asciiTheme="minorEastAsia" w:eastAsiaTheme="minorEastAsia" w:hAnsiTheme="minorEastAsia" w:hint="eastAsia"/>
          <w:sz w:val="20"/>
          <w:szCs w:val="20"/>
        </w:rPr>
        <w:t>라.</w:t>
      </w:r>
    </w:p>
    <w:p w14:paraId="17749790" w14:textId="77777777" w:rsidR="00427491" w:rsidRPr="00E71379" w:rsidRDefault="00427491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EE72C00" w14:textId="2C7CB337" w:rsidR="00427491" w:rsidRDefault="00D45980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6F4148E" wp14:editId="6FB99555">
            <wp:extent cx="6332220" cy="36271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0126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088E019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E0A225B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5D4DFE3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29DF7B6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134B87E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E96762B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D402987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1860BF1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E84E59A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B6948F8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1212E08" w14:textId="77777777" w:rsidR="005E4AFA" w:rsidRDefault="005E4AFA">
      <w:pPr>
        <w:widowControl/>
        <w:suppressAutoHyphens w:val="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br w:type="page"/>
      </w:r>
    </w:p>
    <w:p w14:paraId="10EFBDE1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lastRenderedPageBreak/>
        <w:t>(3) LGMotor와 HyundaiMotor 객체를 생성하는 MotorFactory 클래스를 구현하라.</w:t>
      </w:r>
    </w:p>
    <w:p w14:paraId="58541377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C7B94F2" w14:textId="016E1640" w:rsidR="00E71379" w:rsidRDefault="00655F21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첨부 코드 참조</w:t>
      </w:r>
    </w:p>
    <w:p w14:paraId="1C0DE427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BF676A5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93286EA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26E72DC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2393013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06F60DB1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877E90A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B33DEC8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FF65056" w14:textId="77777777" w:rsidR="00E71379" w:rsidRDefault="00E71379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774B721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73A23631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105E166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9A4D999" w14:textId="77777777" w:rsidR="002C394F" w:rsidRDefault="002C394F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43CB0BA" w14:textId="77777777" w:rsidR="00427491" w:rsidRDefault="00427491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754A9DC" w14:textId="77777777" w:rsidR="00427491" w:rsidRDefault="00427491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605320A" w14:textId="77777777" w:rsidR="00427491" w:rsidRDefault="00427491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505D90A9" w14:textId="77777777" w:rsidR="003B3C9E" w:rsidRPr="00775ADE" w:rsidRDefault="00775AD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14:paraId="308373DE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3E00E8A3" w14:textId="77777777" w:rsidR="003B3C9E" w:rsidRDefault="003B3C9E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3E978A7" w14:textId="77777777" w:rsidR="0001788A" w:rsidRDefault="0001788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EC6646C" w14:textId="77777777" w:rsidR="0001788A" w:rsidRDefault="0001788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4C07878F" w14:textId="77777777" w:rsidR="0001788A" w:rsidRPr="006F14D6" w:rsidRDefault="0001788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6DE2C735" w14:textId="77777777" w:rsidR="00073F1B" w:rsidRDefault="00073F1B">
      <w:pPr>
        <w:widowControl/>
        <w:suppressAutoHyphens w:val="0"/>
        <w:rPr>
          <w:rFonts w:asciiTheme="minorEastAsia" w:eastAsiaTheme="minorEastAsia" w:hAnsiTheme="minorEastAsia"/>
          <w:b/>
          <w:sz w:val="20"/>
          <w:szCs w:val="20"/>
        </w:rPr>
      </w:pPr>
      <w:r>
        <w:rPr>
          <w:rFonts w:asciiTheme="minorEastAsia" w:eastAsiaTheme="minorEastAsia" w:hAnsiTheme="minorEastAsia"/>
          <w:b/>
          <w:sz w:val="20"/>
          <w:szCs w:val="20"/>
        </w:rPr>
        <w:br w:type="page"/>
      </w:r>
    </w:p>
    <w:p w14:paraId="57E84A65" w14:textId="3AD3E41C" w:rsidR="006F14D6" w:rsidRPr="006F14D6" w:rsidRDefault="006F14D6" w:rsidP="006F14D6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6F14D6">
        <w:rPr>
          <w:rFonts w:asciiTheme="minorEastAsia" w:eastAsiaTheme="minorEastAsia" w:hAnsiTheme="minorEastAsia" w:hint="eastAsia"/>
          <w:b/>
          <w:sz w:val="20"/>
          <w:szCs w:val="20"/>
        </w:rPr>
        <w:lastRenderedPageBreak/>
        <w:t>제출물</w:t>
      </w:r>
    </w:p>
    <w:p w14:paraId="057AEF8B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제출하여야 할 것</w:t>
      </w:r>
      <w:r w:rsidRPr="006F14D6">
        <w:rPr>
          <w:rFonts w:asciiTheme="minorEastAsia" w:eastAsiaTheme="minorEastAsia" w:hAnsiTheme="minorEastAsia"/>
          <w:sz w:val="20"/>
          <w:szCs w:val="20"/>
        </w:rPr>
        <w:t>:</w:t>
      </w:r>
    </w:p>
    <w:p w14:paraId="58445BB8" w14:textId="77777777" w:rsidR="006F14D6" w:rsidRPr="006F14D6" w:rsidRDefault="006F14D6" w:rsidP="006F14D6">
      <w:pPr>
        <w:ind w:left="284" w:hangingChars="142" w:hanging="284"/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1. </w:t>
      </w:r>
      <w:r w:rsidR="005E4AFA">
        <w:rPr>
          <w:rFonts w:asciiTheme="minorEastAsia" w:eastAsiaTheme="minorEastAsia" w:hAnsiTheme="minorEastAsia" w:hint="eastAsia"/>
          <w:sz w:val="20"/>
          <w:szCs w:val="20"/>
        </w:rPr>
        <w:t>모든 답은 빈칸에 쓸 것</w:t>
      </w:r>
    </w:p>
    <w:p w14:paraId="517F92D6" w14:textId="77777777" w:rsid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2. </w:t>
      </w:r>
      <w:r w:rsidR="005E4AFA">
        <w:rPr>
          <w:rFonts w:asciiTheme="minorEastAsia" w:eastAsiaTheme="minorEastAsia" w:hAnsiTheme="minorEastAsia" w:hint="eastAsia"/>
          <w:sz w:val="20"/>
          <w:szCs w:val="20"/>
        </w:rPr>
        <w:t>UML 다이어그램은 StarUML을 이용하여 그린 후 복사할 것</w:t>
      </w:r>
    </w:p>
    <w:p w14:paraId="2630F249" w14:textId="77777777" w:rsidR="005E4AFA" w:rsidRPr="006F14D6" w:rsidRDefault="005E4AFA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3. 실행 결과는 이클립스 실행 결과를 캡처해도 좋음.</w:t>
      </w:r>
    </w:p>
    <w:p w14:paraId="3ECBAC7E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26A52CAD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b/>
          <w:sz w:val="20"/>
          <w:szCs w:val="20"/>
        </w:rPr>
      </w:pPr>
      <w:r w:rsidRPr="006F14D6">
        <w:rPr>
          <w:rFonts w:asciiTheme="minorEastAsia" w:eastAsiaTheme="minorEastAsia" w:hAnsiTheme="minorEastAsia" w:hint="eastAsia"/>
          <w:b/>
          <w:sz w:val="20"/>
          <w:szCs w:val="20"/>
        </w:rPr>
        <w:t>평가</w:t>
      </w:r>
    </w:p>
    <w:p w14:paraId="29AFA697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과제</w:t>
      </w:r>
      <w:r w:rsidR="005E4AFA">
        <w:rPr>
          <w:rFonts w:asciiTheme="minorEastAsia" w:eastAsiaTheme="minorEastAsia" w:hAnsiTheme="minorEastAsia" w:hint="eastAsia"/>
          <w:sz w:val="20"/>
          <w:szCs w:val="20"/>
        </w:rPr>
        <w:t xml:space="preserve"> #9는 </w:t>
      </w:r>
      <w:r>
        <w:rPr>
          <w:rFonts w:asciiTheme="minorEastAsia" w:eastAsiaTheme="minorEastAsia" w:hAnsiTheme="minorEastAsia" w:hint="eastAsia"/>
          <w:sz w:val="20"/>
          <w:szCs w:val="20"/>
        </w:rPr>
        <w:t>다음과 같은 기준으로 평가할 것임</w:t>
      </w:r>
      <w:r w:rsidRPr="006F14D6">
        <w:rPr>
          <w:rFonts w:asciiTheme="minorEastAsia" w:eastAsiaTheme="minorEastAsia" w:hAnsiTheme="minorEastAsia"/>
          <w:sz w:val="20"/>
          <w:szCs w:val="20"/>
        </w:rPr>
        <w:t>:</w:t>
      </w:r>
    </w:p>
    <w:p w14:paraId="5296BC1B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1. </w:t>
      </w:r>
      <w:r w:rsidR="005E4AFA">
        <w:rPr>
          <w:rFonts w:asciiTheme="minorEastAsia" w:eastAsiaTheme="minorEastAsia" w:hAnsiTheme="minorEastAsia" w:hint="eastAsia"/>
          <w:sz w:val="20"/>
          <w:szCs w:val="20"/>
        </w:rPr>
        <w:t>원시코드의 정확</w:t>
      </w:r>
      <w:r>
        <w:rPr>
          <w:rFonts w:asciiTheme="minorEastAsia" w:eastAsiaTheme="minorEastAsia" w:hAnsiTheme="minorEastAsia" w:hint="eastAsia"/>
          <w:sz w:val="20"/>
          <w:szCs w:val="20"/>
        </w:rPr>
        <w:t>성</w:t>
      </w:r>
    </w:p>
    <w:p w14:paraId="7BBB3C0F" w14:textId="77777777" w:rsidR="006F14D6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2. </w:t>
      </w:r>
      <w:r w:rsidR="00795D40">
        <w:rPr>
          <w:rFonts w:asciiTheme="minorEastAsia" w:eastAsiaTheme="minorEastAsia" w:hAnsiTheme="minorEastAsia" w:hint="eastAsia"/>
          <w:sz w:val="20"/>
          <w:szCs w:val="20"/>
        </w:rPr>
        <w:t>설계의 타당성</w:t>
      </w:r>
    </w:p>
    <w:p w14:paraId="58FC0D00" w14:textId="77777777" w:rsidR="00202DC3" w:rsidRPr="006F14D6" w:rsidRDefault="006F14D6" w:rsidP="006F14D6">
      <w:pPr>
        <w:jc w:val="both"/>
        <w:rPr>
          <w:rFonts w:asciiTheme="minorEastAsia" w:eastAsiaTheme="minorEastAsia" w:hAnsiTheme="minorEastAsia"/>
          <w:sz w:val="20"/>
          <w:szCs w:val="20"/>
        </w:rPr>
      </w:pPr>
      <w:r w:rsidRPr="006F14D6">
        <w:rPr>
          <w:rFonts w:asciiTheme="minorEastAsia" w:eastAsiaTheme="minorEastAsia" w:hAnsiTheme="minorEastAsia"/>
          <w:sz w:val="20"/>
          <w:szCs w:val="20"/>
        </w:rPr>
        <w:t xml:space="preserve">3. </w:t>
      </w:r>
      <w:r w:rsidR="00795D40">
        <w:rPr>
          <w:rFonts w:asciiTheme="minorEastAsia" w:eastAsiaTheme="minorEastAsia" w:hAnsiTheme="minorEastAsia" w:hint="eastAsia"/>
          <w:sz w:val="20"/>
          <w:szCs w:val="20"/>
        </w:rPr>
        <w:t>설계, 구현 결과물에서 볼 수 있는 설계에 대한 이해 수준</w:t>
      </w:r>
      <w:r w:rsidR="00795D40" w:rsidRPr="006F14D6">
        <w:rPr>
          <w:rFonts w:asciiTheme="minorEastAsia" w:eastAsiaTheme="minorEastAsia" w:hAnsiTheme="minorEastAsia"/>
          <w:sz w:val="20"/>
          <w:szCs w:val="20"/>
        </w:rPr>
        <w:t xml:space="preserve"> </w:t>
      </w:r>
    </w:p>
    <w:p w14:paraId="588B9516" w14:textId="77777777" w:rsidR="009B0DDD" w:rsidRPr="00095AE1" w:rsidRDefault="009B0DDD" w:rsidP="00C11D0B">
      <w:pPr>
        <w:rPr>
          <w:rFonts w:eastAsiaTheme="minorEastAsia" w:hint="eastAsia"/>
        </w:rPr>
      </w:pPr>
    </w:p>
    <w:sectPr w:rsidR="009B0DDD" w:rsidRPr="00095AE1" w:rsidSect="000851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footnotePr>
        <w:pos w:val="beneathText"/>
      </w:footnotePr>
      <w:pgSz w:w="12240" w:h="15840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CB69C" w14:textId="77777777" w:rsidR="00CD5E00" w:rsidRDefault="00CD5E00">
      <w:r>
        <w:separator/>
      </w:r>
    </w:p>
  </w:endnote>
  <w:endnote w:type="continuationSeparator" w:id="0">
    <w:p w14:paraId="49C15FF0" w14:textId="77777777" w:rsidR="00CD5E00" w:rsidRDefault="00CD5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 Condensed">
    <w:altName w:val="Times New Roman"/>
    <w:charset w:val="00"/>
    <w:family w:val="roman"/>
    <w:pitch w:val="variable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25EA3" w14:textId="77777777" w:rsidR="00132050" w:rsidRDefault="0013205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DBFC0" w14:textId="06879E1A" w:rsidR="005D5327" w:rsidRPr="00FC30BC" w:rsidRDefault="005D5327">
    <w:pPr>
      <w:pStyle w:val="a9"/>
      <w:rPr>
        <w:rFonts w:ascii="Times New Roman" w:eastAsiaTheme="minorEastAsia" w:hAnsi="Times New Roman"/>
        <w:iCs/>
        <w:sz w:val="18"/>
        <w:szCs w:val="18"/>
        <w:lang w:val="en-GB"/>
      </w:rPr>
    </w:pP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객체지향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 xml:space="preserve"> 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설계와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 xml:space="preserve"> </w:t>
    </w:r>
    <w:r w:rsidRPr="00FC30BC">
      <w:rPr>
        <w:rFonts w:ascii="Times New Roman" w:eastAsiaTheme="minorEastAsia" w:hAnsi="Times New Roman" w:hint="eastAsia"/>
        <w:iCs/>
        <w:sz w:val="18"/>
        <w:szCs w:val="18"/>
        <w:lang w:val="en-GB"/>
      </w:rPr>
      <w:t>패턴</w:t>
    </w:r>
    <w:r>
      <w:rPr>
        <w:rFonts w:ascii="Times New Roman" w:eastAsiaTheme="minorEastAsia" w:hAnsi="Times New Roman" w:hint="eastAsia"/>
        <w:i/>
        <w:iCs/>
        <w:sz w:val="18"/>
        <w:szCs w:val="18"/>
        <w:lang w:val="en-GB"/>
      </w:rPr>
      <w:t xml:space="preserve">              </w:t>
    </w:r>
    <w:r w:rsidRPr="00A21EAC">
      <w:rPr>
        <w:rFonts w:ascii="Times New Roman" w:hAnsi="Times New Roman"/>
        <w:i/>
        <w:iCs/>
        <w:sz w:val="18"/>
        <w:szCs w:val="18"/>
        <w:lang w:val="en-GB"/>
      </w:rPr>
      <w:t xml:space="preserve">                  Page </w:t>
    </w:r>
    <w:r w:rsidR="00712FEB" w:rsidRPr="00A21EAC">
      <w:rPr>
        <w:rStyle w:val="aa"/>
        <w:i/>
        <w:iCs/>
        <w:sz w:val="18"/>
        <w:szCs w:val="18"/>
      </w:rPr>
      <w:fldChar w:fldCharType="begin"/>
    </w:r>
    <w:r w:rsidRPr="00A21EAC">
      <w:rPr>
        <w:rStyle w:val="aa"/>
        <w:i/>
        <w:iCs/>
        <w:sz w:val="18"/>
        <w:szCs w:val="18"/>
      </w:rPr>
      <w:instrText xml:space="preserve"> PAGE </w:instrText>
    </w:r>
    <w:r w:rsidR="00712FEB" w:rsidRPr="00A21EAC">
      <w:rPr>
        <w:rStyle w:val="aa"/>
        <w:i/>
        <w:iCs/>
        <w:sz w:val="18"/>
        <w:szCs w:val="18"/>
      </w:rPr>
      <w:fldChar w:fldCharType="separate"/>
    </w:r>
    <w:r w:rsidR="00ED04B8">
      <w:rPr>
        <w:rStyle w:val="aa"/>
        <w:i/>
        <w:iCs/>
        <w:noProof/>
        <w:sz w:val="18"/>
        <w:szCs w:val="18"/>
      </w:rPr>
      <w:t>2</w:t>
    </w:r>
    <w:r w:rsidR="00712FEB" w:rsidRPr="00A21EAC">
      <w:rPr>
        <w:rStyle w:val="aa"/>
        <w:i/>
        <w:iCs/>
        <w:sz w:val="18"/>
        <w:szCs w:val="18"/>
      </w:rPr>
      <w:fldChar w:fldCharType="end"/>
    </w:r>
    <w:r w:rsidRPr="00A21EAC">
      <w:rPr>
        <w:rStyle w:val="aa"/>
        <w:i/>
        <w:iCs/>
        <w:sz w:val="18"/>
        <w:szCs w:val="18"/>
      </w:rPr>
      <w:t xml:space="preserve"> of </w:t>
    </w:r>
    <w:r w:rsidR="00712FEB" w:rsidRPr="00A21EAC">
      <w:rPr>
        <w:rStyle w:val="aa"/>
        <w:i/>
        <w:iCs/>
        <w:sz w:val="18"/>
        <w:szCs w:val="18"/>
      </w:rPr>
      <w:fldChar w:fldCharType="begin"/>
    </w:r>
    <w:r w:rsidRPr="00A21EAC">
      <w:rPr>
        <w:rStyle w:val="aa"/>
        <w:i/>
        <w:iCs/>
        <w:sz w:val="18"/>
        <w:szCs w:val="18"/>
      </w:rPr>
      <w:instrText xml:space="preserve"> NUMPAGES </w:instrText>
    </w:r>
    <w:r w:rsidR="00712FEB" w:rsidRPr="00A21EAC">
      <w:rPr>
        <w:rStyle w:val="aa"/>
        <w:i/>
        <w:iCs/>
        <w:sz w:val="18"/>
        <w:szCs w:val="18"/>
      </w:rPr>
      <w:fldChar w:fldCharType="separate"/>
    </w:r>
    <w:r w:rsidR="00ED04B8">
      <w:rPr>
        <w:rStyle w:val="aa"/>
        <w:i/>
        <w:iCs/>
        <w:noProof/>
        <w:sz w:val="18"/>
        <w:szCs w:val="18"/>
      </w:rPr>
      <w:t>8</w:t>
    </w:r>
    <w:r w:rsidR="00712FEB" w:rsidRPr="00A21EAC">
      <w:rPr>
        <w:rStyle w:val="aa"/>
        <w:i/>
        <w:iCs/>
        <w:sz w:val="18"/>
        <w:szCs w:val="18"/>
      </w:rPr>
      <w:fldChar w:fldCharType="end"/>
    </w:r>
    <w:r>
      <w:rPr>
        <w:rStyle w:val="aa"/>
        <w:rFonts w:eastAsiaTheme="minorEastAsia" w:hint="eastAsia"/>
        <w:iCs/>
        <w:sz w:val="18"/>
        <w:szCs w:val="18"/>
      </w:rPr>
      <w:t xml:space="preserve">                                      </w:t>
    </w:r>
    <w:r>
      <w:rPr>
        <w:rStyle w:val="aa"/>
        <w:rFonts w:eastAsiaTheme="minorEastAsia" w:hint="eastAsia"/>
        <w:iCs/>
        <w:sz w:val="18"/>
        <w:szCs w:val="18"/>
      </w:rPr>
      <w:t>동국대학교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CA479" w14:textId="77777777" w:rsidR="00132050" w:rsidRDefault="0013205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8C85A" w14:textId="77777777" w:rsidR="00CD5E00" w:rsidRDefault="00CD5E00">
      <w:r>
        <w:separator/>
      </w:r>
    </w:p>
  </w:footnote>
  <w:footnote w:type="continuationSeparator" w:id="0">
    <w:p w14:paraId="7015EC4D" w14:textId="77777777" w:rsidR="00CD5E00" w:rsidRDefault="00CD5E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B4748" w14:textId="77777777" w:rsidR="00132050" w:rsidRDefault="0013205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17EBE" w14:textId="79093C5B" w:rsidR="005D5327" w:rsidRPr="00CC6844" w:rsidRDefault="005D5327">
    <w:pPr>
      <w:pStyle w:val="a8"/>
      <w:rPr>
        <w:sz w:val="22"/>
        <w:szCs w:val="22"/>
      </w:rPr>
    </w:pPr>
    <w:r w:rsidRPr="00CC6844">
      <w:rPr>
        <w:rFonts w:asciiTheme="minorEastAsia" w:eastAsiaTheme="minorEastAsia" w:hAnsiTheme="minorEastAsia" w:hint="eastAsia"/>
        <w:sz w:val="22"/>
        <w:szCs w:val="22"/>
      </w:rPr>
      <w:t>학번: ___</w:t>
    </w:r>
    <w:r w:rsidR="00132050">
      <w:rPr>
        <w:rFonts w:asciiTheme="minorEastAsia" w:eastAsiaTheme="minorEastAsia" w:hAnsiTheme="minorEastAsia"/>
        <w:sz w:val="22"/>
        <w:szCs w:val="22"/>
      </w:rPr>
      <w:t>2016112158</w:t>
    </w:r>
    <w:r w:rsidRPr="00CC6844">
      <w:rPr>
        <w:rFonts w:asciiTheme="minorEastAsia" w:eastAsiaTheme="minorEastAsia" w:hAnsiTheme="minorEastAsia" w:hint="eastAsia"/>
        <w:sz w:val="22"/>
        <w:szCs w:val="22"/>
      </w:rPr>
      <w:t>________ 이름: ____</w:t>
    </w:r>
    <w:r w:rsidR="00132050">
      <w:rPr>
        <w:rFonts w:asciiTheme="minorEastAsia" w:eastAsiaTheme="minorEastAsia" w:hAnsiTheme="minorEastAsia" w:hint="eastAsia"/>
        <w:sz w:val="22"/>
        <w:szCs w:val="22"/>
      </w:rPr>
      <w:t>김희수</w:t>
    </w:r>
    <w:r w:rsidRPr="00CC6844">
      <w:rPr>
        <w:rFonts w:asciiTheme="minorEastAsia" w:eastAsiaTheme="minorEastAsia" w:hAnsiTheme="minorEastAsia" w:hint="eastAsia"/>
        <w:sz w:val="22"/>
        <w:szCs w:val="22"/>
      </w:rPr>
      <w:t>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F4BE4" w14:textId="77777777" w:rsidR="00132050" w:rsidRDefault="0013205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5D149C8"/>
    <w:multiLevelType w:val="hybridMultilevel"/>
    <w:tmpl w:val="832830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CC40DA8"/>
    <w:multiLevelType w:val="hybridMultilevel"/>
    <w:tmpl w:val="B2760DB6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C03AE4"/>
    <w:multiLevelType w:val="hybridMultilevel"/>
    <w:tmpl w:val="13C4C0A0"/>
    <w:lvl w:ilvl="0" w:tplc="9B64B44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4E5989"/>
    <w:multiLevelType w:val="multilevel"/>
    <w:tmpl w:val="0000000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8" w15:restartNumberingAfterBreak="0">
    <w:nsid w:val="36BC008C"/>
    <w:multiLevelType w:val="hybridMultilevel"/>
    <w:tmpl w:val="366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7F447CA"/>
    <w:multiLevelType w:val="hybridMultilevel"/>
    <w:tmpl w:val="12F4A1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3225"/>
    <w:multiLevelType w:val="hybridMultilevel"/>
    <w:tmpl w:val="57A60346"/>
    <w:lvl w:ilvl="0" w:tplc="B07E847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22323C"/>
    <w:multiLevelType w:val="hybridMultilevel"/>
    <w:tmpl w:val="DE9C89EE"/>
    <w:lvl w:ilvl="0" w:tplc="9B64B44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C603E8C"/>
    <w:multiLevelType w:val="hybridMultilevel"/>
    <w:tmpl w:val="7C2E7CA6"/>
    <w:lvl w:ilvl="0" w:tplc="9B64B44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97E7D96"/>
    <w:multiLevelType w:val="hybridMultilevel"/>
    <w:tmpl w:val="627452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8C417B"/>
    <w:multiLevelType w:val="hybridMultilevel"/>
    <w:tmpl w:val="0598F13C"/>
    <w:lvl w:ilvl="0" w:tplc="3678141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E6469A3"/>
    <w:multiLevelType w:val="hybridMultilevel"/>
    <w:tmpl w:val="CCB00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00A1A"/>
    <w:multiLevelType w:val="hybridMultilevel"/>
    <w:tmpl w:val="6576ECA8"/>
    <w:lvl w:ilvl="0" w:tplc="82F4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E628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46F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8A6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47C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C8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14E3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7C3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EA9A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E533EF7"/>
    <w:multiLevelType w:val="hybridMultilevel"/>
    <w:tmpl w:val="9288E564"/>
    <w:lvl w:ilvl="0" w:tplc="0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080303A"/>
    <w:multiLevelType w:val="hybridMultilevel"/>
    <w:tmpl w:val="A36876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90806D4"/>
    <w:multiLevelType w:val="hybridMultilevel"/>
    <w:tmpl w:val="56821F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5"/>
  </w:num>
  <w:num w:numId="6">
    <w:abstractNumId w:val="13"/>
  </w:num>
  <w:num w:numId="7">
    <w:abstractNumId w:val="8"/>
  </w:num>
  <w:num w:numId="8">
    <w:abstractNumId w:val="7"/>
  </w:num>
  <w:num w:numId="9">
    <w:abstractNumId w:val="9"/>
  </w:num>
  <w:num w:numId="10">
    <w:abstractNumId w:val="18"/>
  </w:num>
  <w:num w:numId="11">
    <w:abstractNumId w:val="5"/>
  </w:num>
  <w:num w:numId="12">
    <w:abstractNumId w:val="17"/>
  </w:num>
  <w:num w:numId="13">
    <w:abstractNumId w:val="19"/>
  </w:num>
  <w:num w:numId="14">
    <w:abstractNumId w:val="16"/>
  </w:num>
  <w:num w:numId="15">
    <w:abstractNumId w:val="4"/>
  </w:num>
  <w:num w:numId="16">
    <w:abstractNumId w:val="12"/>
  </w:num>
  <w:num w:numId="17">
    <w:abstractNumId w:val="6"/>
  </w:num>
  <w:num w:numId="18">
    <w:abstractNumId w:val="11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C94"/>
    <w:rsid w:val="00012655"/>
    <w:rsid w:val="00013884"/>
    <w:rsid w:val="0001788A"/>
    <w:rsid w:val="0005006F"/>
    <w:rsid w:val="000650E9"/>
    <w:rsid w:val="00066399"/>
    <w:rsid w:val="00073F1B"/>
    <w:rsid w:val="00074CBB"/>
    <w:rsid w:val="00085121"/>
    <w:rsid w:val="0009217C"/>
    <w:rsid w:val="00095AE1"/>
    <w:rsid w:val="000C0332"/>
    <w:rsid w:val="00121272"/>
    <w:rsid w:val="00132050"/>
    <w:rsid w:val="00173920"/>
    <w:rsid w:val="001D458D"/>
    <w:rsid w:val="001E7216"/>
    <w:rsid w:val="00202DC3"/>
    <w:rsid w:val="00213BEF"/>
    <w:rsid w:val="002159A3"/>
    <w:rsid w:val="00235C91"/>
    <w:rsid w:val="002463F6"/>
    <w:rsid w:val="002935E1"/>
    <w:rsid w:val="002C394F"/>
    <w:rsid w:val="002C72CB"/>
    <w:rsid w:val="00341B62"/>
    <w:rsid w:val="0038421A"/>
    <w:rsid w:val="003928FB"/>
    <w:rsid w:val="003B3C9E"/>
    <w:rsid w:val="003E67D1"/>
    <w:rsid w:val="00402979"/>
    <w:rsid w:val="00427491"/>
    <w:rsid w:val="00463AF9"/>
    <w:rsid w:val="004C0C6D"/>
    <w:rsid w:val="004D1FA3"/>
    <w:rsid w:val="00546C90"/>
    <w:rsid w:val="00583F64"/>
    <w:rsid w:val="005863DD"/>
    <w:rsid w:val="005A2E61"/>
    <w:rsid w:val="005C2A43"/>
    <w:rsid w:val="005D5327"/>
    <w:rsid w:val="005E4AFA"/>
    <w:rsid w:val="00612567"/>
    <w:rsid w:val="00652226"/>
    <w:rsid w:val="00654438"/>
    <w:rsid w:val="00655F21"/>
    <w:rsid w:val="00685495"/>
    <w:rsid w:val="006904EA"/>
    <w:rsid w:val="006A4645"/>
    <w:rsid w:val="006B2105"/>
    <w:rsid w:val="006E7100"/>
    <w:rsid w:val="006F14D6"/>
    <w:rsid w:val="00712FEB"/>
    <w:rsid w:val="00724260"/>
    <w:rsid w:val="007368A4"/>
    <w:rsid w:val="0076130B"/>
    <w:rsid w:val="00771903"/>
    <w:rsid w:val="0077305D"/>
    <w:rsid w:val="00775ADE"/>
    <w:rsid w:val="0078605B"/>
    <w:rsid w:val="00795D40"/>
    <w:rsid w:val="00796792"/>
    <w:rsid w:val="007A4344"/>
    <w:rsid w:val="007B4ACC"/>
    <w:rsid w:val="0082247D"/>
    <w:rsid w:val="008832DB"/>
    <w:rsid w:val="00890E0F"/>
    <w:rsid w:val="008D06EF"/>
    <w:rsid w:val="009018EB"/>
    <w:rsid w:val="00920260"/>
    <w:rsid w:val="009A4E79"/>
    <w:rsid w:val="009B0DDD"/>
    <w:rsid w:val="009B5375"/>
    <w:rsid w:val="009B6410"/>
    <w:rsid w:val="009C76BA"/>
    <w:rsid w:val="009E0612"/>
    <w:rsid w:val="009E2172"/>
    <w:rsid w:val="00A1627F"/>
    <w:rsid w:val="00A17D66"/>
    <w:rsid w:val="00A21EAC"/>
    <w:rsid w:val="00A224EC"/>
    <w:rsid w:val="00A359E5"/>
    <w:rsid w:val="00A36623"/>
    <w:rsid w:val="00AB3E21"/>
    <w:rsid w:val="00AC2961"/>
    <w:rsid w:val="00AD380D"/>
    <w:rsid w:val="00AD41A4"/>
    <w:rsid w:val="00B11A84"/>
    <w:rsid w:val="00B42F94"/>
    <w:rsid w:val="00B5006C"/>
    <w:rsid w:val="00B6523B"/>
    <w:rsid w:val="00B82400"/>
    <w:rsid w:val="00B94A52"/>
    <w:rsid w:val="00BB1BAF"/>
    <w:rsid w:val="00BC18CC"/>
    <w:rsid w:val="00BD0D61"/>
    <w:rsid w:val="00BE79CD"/>
    <w:rsid w:val="00C11D0B"/>
    <w:rsid w:val="00C239F1"/>
    <w:rsid w:val="00C64871"/>
    <w:rsid w:val="00C90FD5"/>
    <w:rsid w:val="00C9402F"/>
    <w:rsid w:val="00C96705"/>
    <w:rsid w:val="00CA4C5C"/>
    <w:rsid w:val="00CC5237"/>
    <w:rsid w:val="00CC6844"/>
    <w:rsid w:val="00CD5E00"/>
    <w:rsid w:val="00CD6AAF"/>
    <w:rsid w:val="00CF3C94"/>
    <w:rsid w:val="00CF4120"/>
    <w:rsid w:val="00D0089A"/>
    <w:rsid w:val="00D45980"/>
    <w:rsid w:val="00D67203"/>
    <w:rsid w:val="00D77F50"/>
    <w:rsid w:val="00D800D7"/>
    <w:rsid w:val="00DA622B"/>
    <w:rsid w:val="00DE3246"/>
    <w:rsid w:val="00E07E4B"/>
    <w:rsid w:val="00E233CC"/>
    <w:rsid w:val="00E24F9E"/>
    <w:rsid w:val="00E47238"/>
    <w:rsid w:val="00E50D83"/>
    <w:rsid w:val="00E52871"/>
    <w:rsid w:val="00E6545F"/>
    <w:rsid w:val="00E71379"/>
    <w:rsid w:val="00E85F6F"/>
    <w:rsid w:val="00E86CEC"/>
    <w:rsid w:val="00ED04B8"/>
    <w:rsid w:val="00EF7AAC"/>
    <w:rsid w:val="00F133E5"/>
    <w:rsid w:val="00F26731"/>
    <w:rsid w:val="00F33597"/>
    <w:rsid w:val="00F371DE"/>
    <w:rsid w:val="00F624F3"/>
    <w:rsid w:val="00FA74EB"/>
    <w:rsid w:val="00FB54C9"/>
    <w:rsid w:val="00FC30BC"/>
    <w:rsid w:val="00FD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8D553"/>
  <w15:docId w15:val="{20BC0CEB-F6A4-4CF4-BF94-47947CFB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2655"/>
    <w:pPr>
      <w:widowControl w:val="0"/>
      <w:suppressAutoHyphens/>
    </w:pPr>
    <w:rPr>
      <w:rFonts w:ascii="DejaVu Sans Condensed" w:eastAsia="DejaVu Sans Condensed" w:hAnsi="DejaVu Sans Condensed"/>
      <w:sz w:val="24"/>
      <w:szCs w:val="24"/>
    </w:rPr>
  </w:style>
  <w:style w:type="paragraph" w:styleId="1">
    <w:name w:val="heading 1"/>
    <w:basedOn w:val="Heading"/>
    <w:next w:val="a0"/>
    <w:qFormat/>
    <w:rsid w:val="00012655"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2">
    <w:name w:val="heading 2"/>
    <w:basedOn w:val="Heading"/>
    <w:next w:val="a0"/>
    <w:qFormat/>
    <w:rsid w:val="00012655"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3">
    <w:name w:val="heading 3"/>
    <w:basedOn w:val="Heading"/>
    <w:next w:val="a0"/>
    <w:qFormat/>
    <w:rsid w:val="00012655"/>
    <w:pPr>
      <w:numPr>
        <w:ilvl w:val="2"/>
        <w:numId w:val="1"/>
      </w:numPr>
      <w:outlineLvl w:val="2"/>
    </w:pPr>
    <w:rPr>
      <w:b/>
      <w:bCs/>
    </w:rPr>
  </w:style>
  <w:style w:type="paragraph" w:styleId="4">
    <w:name w:val="heading 4"/>
    <w:basedOn w:val="Heading"/>
    <w:next w:val="a0"/>
    <w:qFormat/>
    <w:rsid w:val="00012655"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5">
    <w:name w:val="heading 5"/>
    <w:basedOn w:val="Heading"/>
    <w:next w:val="a0"/>
    <w:qFormat/>
    <w:rsid w:val="00012655"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6">
    <w:name w:val="heading 6"/>
    <w:basedOn w:val="Heading"/>
    <w:next w:val="a0"/>
    <w:qFormat/>
    <w:rsid w:val="00012655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7">
    <w:name w:val="heading 7"/>
    <w:basedOn w:val="Heading"/>
    <w:next w:val="a0"/>
    <w:qFormat/>
    <w:rsid w:val="00012655"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8">
    <w:name w:val="heading 8"/>
    <w:basedOn w:val="Heading"/>
    <w:next w:val="a0"/>
    <w:qFormat/>
    <w:rsid w:val="00012655"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Bullets">
    <w:name w:val="Bullets"/>
    <w:rsid w:val="00012655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a"/>
    <w:next w:val="a0"/>
    <w:rsid w:val="00012655"/>
    <w:pPr>
      <w:keepNext/>
      <w:spacing w:before="240" w:after="120"/>
    </w:pPr>
    <w:rPr>
      <w:rFonts w:cs="DejaVu Sans Condensed"/>
      <w:sz w:val="28"/>
      <w:szCs w:val="28"/>
    </w:rPr>
  </w:style>
  <w:style w:type="paragraph" w:styleId="a0">
    <w:name w:val="Body Text"/>
    <w:basedOn w:val="a"/>
    <w:rsid w:val="00012655"/>
    <w:pPr>
      <w:spacing w:after="120"/>
    </w:pPr>
  </w:style>
  <w:style w:type="paragraph" w:styleId="a4">
    <w:name w:val="List"/>
    <w:basedOn w:val="a0"/>
    <w:rsid w:val="00012655"/>
  </w:style>
  <w:style w:type="paragraph" w:styleId="a5">
    <w:name w:val="caption"/>
    <w:basedOn w:val="a"/>
    <w:qFormat/>
    <w:rsid w:val="0001265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rsid w:val="00012655"/>
    <w:pPr>
      <w:suppressLineNumbers/>
    </w:pPr>
  </w:style>
  <w:style w:type="paragraph" w:customStyle="1" w:styleId="ListIndent">
    <w:name w:val="List Indent"/>
    <w:basedOn w:val="a0"/>
    <w:rsid w:val="00012655"/>
    <w:pPr>
      <w:tabs>
        <w:tab w:val="left" w:pos="2835"/>
      </w:tabs>
      <w:ind w:left="2835" w:hanging="2551"/>
    </w:pPr>
  </w:style>
  <w:style w:type="character" w:styleId="a6">
    <w:name w:val="Hyperlink"/>
    <w:basedOn w:val="a1"/>
    <w:rsid w:val="00654438"/>
    <w:rPr>
      <w:color w:val="0000FF"/>
      <w:u w:val="single"/>
    </w:rPr>
  </w:style>
  <w:style w:type="table" w:styleId="a7">
    <w:name w:val="Table Grid"/>
    <w:basedOn w:val="a2"/>
    <w:rsid w:val="00E85F6F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A21EAC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A21EAC"/>
    <w:pPr>
      <w:tabs>
        <w:tab w:val="center" w:pos="4153"/>
        <w:tab w:val="right" w:pos="8306"/>
      </w:tabs>
    </w:pPr>
  </w:style>
  <w:style w:type="character" w:styleId="aa">
    <w:name w:val="page number"/>
    <w:basedOn w:val="a1"/>
    <w:rsid w:val="00A21EAC"/>
  </w:style>
  <w:style w:type="paragraph" w:styleId="ab">
    <w:name w:val="Balloon Text"/>
    <w:basedOn w:val="a"/>
    <w:link w:val="Char"/>
    <w:rsid w:val="0038421A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1"/>
    <w:link w:val="ab"/>
    <w:rsid w:val="0038421A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583F64"/>
    <w:pPr>
      <w:widowControl/>
      <w:suppressAutoHyphens w:val="0"/>
      <w:ind w:leftChars="400" w:left="800"/>
    </w:pPr>
    <w:rPr>
      <w:rFonts w:ascii="굴림" w:eastAsia="굴림" w:hAnsi="굴림" w:cs="굴림"/>
    </w:rPr>
  </w:style>
  <w:style w:type="character" w:styleId="HTML">
    <w:name w:val="HTML Code"/>
    <w:basedOn w:val="a1"/>
    <w:uiPriority w:val="99"/>
    <w:unhideWhenUsed/>
    <w:rsid w:val="00B11A84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3637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579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4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3967">
          <w:marLeft w:val="102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10</Pages>
  <Words>779</Words>
  <Characters>4445</Characters>
  <Application>Microsoft Office Word</Application>
  <DocSecurity>0</DocSecurity>
  <Lines>37</Lines>
  <Paragraphs>10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/>
      <vt:lpstr/>
      <vt:lpstr>    </vt:lpstr>
      <vt:lpstr>    Weight 10%   	Deadline Wed 8 Oct Week 4</vt:lpstr>
    </vt:vector>
  </TitlesOfParts>
  <Company>Heriot-Watt University</Company>
  <LinksUpToDate>false</LinksUpToDate>
  <CharactersWithSpaces>5214</CharactersWithSpaces>
  <SharedDoc>false</SharedDoc>
  <HLinks>
    <vt:vector size="6" baseType="variant">
      <vt:variant>
        <vt:i4>8126563</vt:i4>
      </vt:variant>
      <vt:variant>
        <vt:i4>0</vt:i4>
      </vt:variant>
      <vt:variant>
        <vt:i4>0</vt:i4>
      </vt:variant>
      <vt:variant>
        <vt:i4>5</vt:i4>
      </vt:variant>
      <vt:variant>
        <vt:lpwstr>http://www.macs.hw.ac.uk/~monica/Modules/S1/SoftFound/Ass1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김희수</cp:lastModifiedBy>
  <cp:revision>4</cp:revision>
  <cp:lastPrinted>2016-04-19T03:22:00Z</cp:lastPrinted>
  <dcterms:created xsi:type="dcterms:W3CDTF">2021-05-02T22:45:00Z</dcterms:created>
  <dcterms:modified xsi:type="dcterms:W3CDTF">2021-05-09T13:30:00Z</dcterms:modified>
</cp:coreProperties>
</file>