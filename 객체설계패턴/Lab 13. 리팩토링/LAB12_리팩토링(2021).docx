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54D" w14:textId="7E117927" w:rsidR="005863DD" w:rsidRDefault="000E0721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84BFA" wp14:editId="4F36A2D4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9525" t="6985" r="6985" b="825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F9294" w14:textId="6A3FB4C8" w:rsidR="005D5327" w:rsidRPr="005863DD" w:rsidRDefault="005D5327" w:rsidP="006522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i/>
                                <w:iCs/>
                              </w:rPr>
                              <w:t>객체지향 설계와 패턴</w:t>
                            </w:r>
                            <w:r w:rsidRPr="005863DD"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LAB ASSIGNMENT</w:t>
                            </w:r>
                            <w:r w:rsidRPr="005863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956084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#1</w:t>
                            </w:r>
                            <w:r w:rsidR="00E25134"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2: Refactoring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466F9A1" w14:textId="77777777" w:rsidR="005D5327" w:rsidRPr="005863DD" w:rsidRDefault="005D5327" w:rsidP="005863DD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84BF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3pt;margin-top:.1pt;width:495.95pt;height: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" fillcolor="silver">
                <v:textbox>
                  <w:txbxContent>
                    <w:p w14:paraId="04BF9294" w14:textId="6A3FB4C8" w:rsidR="005D5327" w:rsidRPr="005863DD" w:rsidRDefault="005D5327" w:rsidP="006522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i/>
                          <w:iCs/>
                        </w:rPr>
                        <w:t>객체지향 설계와 패턴</w:t>
                      </w:r>
                      <w:r w:rsidRPr="005863DD"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LAB ASSIGNMENT</w:t>
                      </w:r>
                      <w:r w:rsidRPr="005863DD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956084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#1</w:t>
                      </w:r>
                      <w:r w:rsidR="00E25134">
                        <w:rPr>
                          <w:rFonts w:ascii="Arial" w:eastAsiaTheme="minorEastAsia" w:hAnsi="Arial" w:cs="Arial"/>
                          <w:b/>
                          <w:bCs/>
                        </w:rPr>
                        <w:t>2: Refactoring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4466F9A1" w14:textId="77777777" w:rsidR="005D5327" w:rsidRPr="005863DD" w:rsidRDefault="005D5327" w:rsidP="005863DD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C452E7" w14:textId="52EA8270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5D61C9">
        <w:rPr>
          <w:rFonts w:ascii="Times New Roman" w:eastAsiaTheme="minorEastAsia" w:hAnsi="Times New Roman" w:cs="Times New Roman" w:hint="eastAsia"/>
          <w:sz w:val="24"/>
          <w:szCs w:val="24"/>
        </w:rPr>
        <w:t>6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E25134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E25134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0BAD5026" w14:textId="07669F45" w:rsidR="005863DD" w:rsidRDefault="000E072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D7A3E5" wp14:editId="034BA0DB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9525" t="11430" r="9525" b="762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B4878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"/>
            </w:pict>
          </mc:Fallback>
        </mc:AlternateContent>
      </w:r>
    </w:p>
    <w:p w14:paraId="12E86852" w14:textId="7831DF3F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r w:rsidR="006F14D6">
        <w:rPr>
          <w:rFonts w:ascii="Times New Roman" w:eastAsiaTheme="minorEastAsia" w:hAnsi="Times New Roman" w:hint="eastAsia"/>
          <w:b/>
          <w:bCs/>
        </w:rPr>
        <w:t xml:space="preserve"> </w:t>
      </w:r>
      <w:r w:rsidR="00E25134">
        <w:rPr>
          <w:rFonts w:ascii="Times New Roman" w:eastAsiaTheme="minorEastAsia" w:hAnsi="Times New Roman" w:hint="eastAsia"/>
          <w:b/>
          <w:bCs/>
        </w:rPr>
        <w:t>리팩토링</w:t>
      </w:r>
    </w:p>
    <w:p w14:paraId="714AD9E8" w14:textId="77777777" w:rsidR="00BF128A" w:rsidRDefault="00BF128A" w:rsidP="009E3338">
      <w:pPr>
        <w:pStyle w:val="Default"/>
        <w:rPr>
          <w:color w:val="FF0000"/>
          <w:sz w:val="20"/>
          <w:szCs w:val="20"/>
        </w:rPr>
      </w:pPr>
    </w:p>
    <w:p w14:paraId="2147C5A0" w14:textId="67F7D635" w:rsidR="009E3338" w:rsidRDefault="00C93616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</w:rPr>
        <w:t>다음 프로그램의 코드 스멜은 무엇인지 지적하고 리팩토링하라.</w:t>
      </w:r>
    </w:p>
    <w:p w14:paraId="0217BFD3" w14:textId="56520FFD" w:rsidR="00C93616" w:rsidRPr="00C93616" w:rsidRDefault="00C93616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</w:p>
    <w:p w14:paraId="7DD09A9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public class Matcher {</w:t>
      </w:r>
    </w:p>
    <w:p w14:paraId="46C70D7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public Matcher() {}</w:t>
      </w:r>
    </w:p>
    <w:p w14:paraId="36DE939A" w14:textId="79C35AD2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public boolean match(int[] expected, int[] actual, </w:t>
      </w:r>
    </w:p>
    <w:p w14:paraId="13D1395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clipLimit, int delta) </w:t>
      </w:r>
    </w:p>
    <w:p w14:paraId="5C92640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{</w:t>
      </w:r>
    </w:p>
    <w:p w14:paraId="77141FB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Clip "too-large" values</w:t>
      </w:r>
    </w:p>
    <w:p w14:paraId="5A114150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for (int i = 0; i &lt; actual.length; i++)</w:t>
      </w:r>
    </w:p>
    <w:p w14:paraId="63037CE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if (actual[i] &gt; clipLimit)</w:t>
      </w:r>
    </w:p>
    <w:p w14:paraId="17DB2713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    actual[i] = clipLimit;</w:t>
      </w:r>
    </w:p>
    <w:p w14:paraId="5EF58F71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Check for length differences</w:t>
      </w:r>
    </w:p>
    <w:p w14:paraId="0D8CD392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if (actual.length != expected.length)</w:t>
      </w:r>
    </w:p>
    <w:p w14:paraId="6E9D42A1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return false;</w:t>
      </w:r>
    </w:p>
    <w:p w14:paraId="2BD6073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Check that each entry within expected +/- delta</w:t>
      </w:r>
    </w:p>
    <w:p w14:paraId="4CDF2850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for (int i = 0; i &lt; actual.length; i++)</w:t>
      </w:r>
    </w:p>
    <w:p w14:paraId="281A576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if (Math.abs(expected[i] - actual[i]) &gt; delta)</w:t>
      </w:r>
    </w:p>
    <w:p w14:paraId="1598228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    return false;</w:t>
      </w:r>
    </w:p>
    <w:p w14:paraId="7B6B39D5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return true;</w:t>
      </w:r>
    </w:p>
    <w:p w14:paraId="5B969963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3A225A22" w14:textId="3B87524B" w:rsidR="00C93616" w:rsidRPr="009E3338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}</w:t>
      </w:r>
    </w:p>
    <w:p w14:paraId="6D04A3F4" w14:textId="77777777" w:rsidR="009E3338" w:rsidRDefault="009E3338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E296D56" w14:textId="53FCBEE6" w:rsidR="00A37280" w:rsidRDefault="00A372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BF8A0D" w14:textId="56802851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D979959" w14:textId="529278E1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 w:hint="eastAsia"/>
          <w:sz w:val="20"/>
          <w:szCs w:val="20"/>
        </w:rPr>
        <w:t>다음 프로그램으로 리팩토링 한 코드를 테스트하고 결과 화면을 캡처하라.</w:t>
      </w:r>
    </w:p>
    <w:p w14:paraId="24881735" w14:textId="13EF2366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C0BC7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import org.junit.Test;</w:t>
      </w:r>
    </w:p>
    <w:p w14:paraId="2A0BC33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import static org.junit.Assert.assertTrue;</w:t>
      </w:r>
    </w:p>
    <w:p w14:paraId="204C79C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E8C9F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public class MatcherTest {</w:t>
      </w:r>
    </w:p>
    <w:p w14:paraId="6D99008A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ab/>
        <w:t>@Test</w:t>
      </w:r>
    </w:p>
    <w:p w14:paraId="21B698FC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ab/>
        <w:t>public void testMatch() {</w:t>
      </w:r>
    </w:p>
    <w:p w14:paraId="7517AFEB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lastRenderedPageBreak/>
        <w:t xml:space="preserve">        Matcher matcher = new Matcher();</w:t>
      </w:r>
    </w:p>
    <w:p w14:paraId="28C4C94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6B5D6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int[] expected = new int[] {10, 50, 30, 98};</w:t>
      </w:r>
    </w:p>
    <w:p w14:paraId="51EBD8E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clipLimit = 100;</w:t>
      </w:r>
    </w:p>
    <w:p w14:paraId="5FEC88CE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delta = 5;</w:t>
      </w:r>
    </w:p>
    <w:p w14:paraId="104928D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B0B06C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int[] actual = new int[] {12, 55, 25, 110};</w:t>
      </w:r>
    </w:p>
    <w:p w14:paraId="526D03CA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B372D15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assertTrue(matcher.match(expected, actual, clipLimit, delta));</w:t>
      </w:r>
    </w:p>
    <w:p w14:paraId="4EC94A2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2EBDF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actual = new int[] {10, 60, 30, 98};</w:t>
      </w:r>
    </w:p>
    <w:p w14:paraId="6B3A99F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assertTrue(!matcher.match(expected, actual, clipLimit, delta));</w:t>
      </w:r>
    </w:p>
    <w:p w14:paraId="4231DF37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E4D214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actual = new int[] {10, 50, 30};</w:t>
      </w:r>
    </w:p>
    <w:p w14:paraId="4001F0D7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assertTrue(!matcher.match(expected, actual, clipLimit, delta));</w:t>
      </w:r>
    </w:p>
    <w:p w14:paraId="2581385B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582DBD0C" w14:textId="695BC323" w:rsid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}</w:t>
      </w:r>
    </w:p>
    <w:p w14:paraId="12A23DF7" w14:textId="5CAC5092" w:rsidR="00C93616" w:rsidRDefault="00B308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99BD9CA" wp14:editId="60E706F5">
            <wp:extent cx="6332220" cy="73596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0B94" w14:textId="64B35E22" w:rsidR="00C93616" w:rsidRPr="000E2ED7" w:rsidRDefault="000E2ED7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0E2ED7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 w:rsidRPr="000E2ED7">
        <w:rPr>
          <w:rFonts w:asciiTheme="minorEastAsia" w:eastAsiaTheme="minorEastAsia" w:hAnsiTheme="minorEastAsia"/>
          <w:b/>
          <w:bCs/>
          <w:sz w:val="20"/>
          <w:szCs w:val="20"/>
        </w:rPr>
        <w:t>2.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Long Method</w:t>
      </w:r>
    </w:p>
    <w:p w14:paraId="28792273" w14:textId="4A2B6EDE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49135C" w14:textId="6B79A878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첨부된 m</w:t>
      </w:r>
      <w:r>
        <w:rPr>
          <w:rFonts w:asciiTheme="minorEastAsia" w:eastAsiaTheme="minorEastAsia" w:hAnsiTheme="minorEastAsia"/>
          <w:sz w:val="20"/>
          <w:szCs w:val="20"/>
        </w:rPr>
        <w:t xml:space="preserve">achine.zip </w:t>
      </w:r>
      <w:r>
        <w:rPr>
          <w:rFonts w:asciiTheme="minorEastAsia" w:eastAsiaTheme="minorEastAsia" w:hAnsiTheme="minorEastAsia" w:hint="eastAsia"/>
          <w:sz w:val="20"/>
          <w:szCs w:val="20"/>
        </w:rPr>
        <w:t>안의 코드를 열어 다음 사항에 답하라.</w:t>
      </w:r>
    </w:p>
    <w:p w14:paraId="3540F70F" w14:textId="1852D0D8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60A5B8" w14:textId="0AFE56EC" w:rsidR="000E2ED7" w:rsidRDefault="000E2ED7" w:rsidP="00DE47B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>Report.java</w:t>
      </w:r>
      <w:r w:rsidR="00DE47B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안의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코드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블록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 xml:space="preserve"> 4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개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를 찾아서 어디서부터 어디인지 설명하고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리팩토링하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여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함수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>로 추출하라.</w:t>
      </w:r>
    </w:p>
    <w:p w14:paraId="552D94DA" w14:textId="5A595FFE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6CD109" w14:textId="5C822591" w:rsidR="00DE47B1" w:rsidRDefault="00DE47B1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7E8109C" w14:textId="6CD1D77B" w:rsidR="000A5368" w:rsidRDefault="000A5368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9448D55" w14:textId="5B67AC86" w:rsidR="000A5368" w:rsidRDefault="000A536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0A5368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0A5368">
        <w:rPr>
          <w:rFonts w:asciiTheme="minorEastAsia" w:eastAsiaTheme="minorEastAsia" w:hAnsiTheme="minorEastAsia"/>
          <w:sz w:val="20"/>
          <w:szCs w:val="20"/>
        </w:rPr>
        <w:t>2)</w:t>
      </w:r>
      <w:r>
        <w:rPr>
          <w:rFonts w:asciiTheme="minorEastAsia" w:eastAsiaTheme="minorEastAsia" w:hAnsiTheme="minorEastAsia"/>
          <w:sz w:val="20"/>
          <w:szCs w:val="20"/>
        </w:rPr>
        <w:t xml:space="preserve"> report()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메소드를 </w:t>
      </w:r>
      <w:r>
        <w:rPr>
          <w:rFonts w:asciiTheme="minorEastAsia" w:eastAsiaTheme="minorEastAsia" w:hAnsiTheme="minorEastAsia"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sz w:val="20"/>
          <w:szCs w:val="20"/>
        </w:rPr>
        <w:t>개의 문장으로 리팩토링하라(</w:t>
      </w:r>
      <w:r>
        <w:rPr>
          <w:rFonts w:asciiTheme="minorEastAsia" w:eastAsiaTheme="minorEastAsia" w:hAnsiTheme="minorEastAsia"/>
          <w:sz w:val="20"/>
          <w:szCs w:val="20"/>
        </w:rPr>
        <w:t xml:space="preserve">Extract Method </w:t>
      </w:r>
      <w:r>
        <w:rPr>
          <w:rFonts w:asciiTheme="minorEastAsia" w:eastAsiaTheme="minorEastAsia" w:hAnsiTheme="minorEastAsia" w:hint="eastAsia"/>
          <w:sz w:val="20"/>
          <w:szCs w:val="20"/>
        </w:rPr>
        <w:t>방법을 사용할 것).</w:t>
      </w:r>
    </w:p>
    <w:p w14:paraId="2E43D04E" w14:textId="2AA33C3E" w:rsidR="000A5368" w:rsidRPr="000A5368" w:rsidRDefault="00B308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34AD157" wp14:editId="013E8ABC">
            <wp:extent cx="6332220" cy="8731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514" w14:textId="77777777" w:rsidR="00DE47B1" w:rsidRDefault="00DE47B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17F76E" w14:textId="63C9674C" w:rsidR="00DE47B1" w:rsidRPr="002D790D" w:rsidRDefault="002D790D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3. </w:t>
      </w: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>논리 구조</w:t>
      </w:r>
    </w:p>
    <w:p w14:paraId="2964AFCF" w14:textId="16B9591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4027F4" w14:textId="77777777" w:rsidR="002D790D" w:rsidRPr="002D790D" w:rsidRDefault="002D790D" w:rsidP="002D790D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if (!((score &gt; 700) || </w:t>
      </w:r>
    </w:p>
    <w:p w14:paraId="19499F13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((income &gt;= 40000) &amp;&amp; (income &lt;= 100000) </w:t>
      </w:r>
    </w:p>
    <w:p w14:paraId="386850CD" w14:textId="77777777" w:rsidR="002D790D" w:rsidRPr="002D790D" w:rsidRDefault="002D790D" w:rsidP="002D790D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lastRenderedPageBreak/>
        <w:t xml:space="preserve"> &amp;&amp; authorized &amp;&amp; (score &gt; 500)) ||</w:t>
      </w:r>
    </w:p>
    <w:p w14:paraId="14F0AB75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>(income &gt; 100000)))</w:t>
      </w:r>
    </w:p>
    <w:p w14:paraId="6FEE58F4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>reject();</w:t>
      </w:r>
    </w:p>
    <w:p w14:paraId="25D78459" w14:textId="77777777" w:rsidR="002D790D" w:rsidRPr="002D790D" w:rsidRDefault="002D790D" w:rsidP="002D790D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else </w:t>
      </w:r>
    </w:p>
    <w:p w14:paraId="5F9B865E" w14:textId="57FD1FF9" w:rsid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>accept();</w:t>
      </w:r>
    </w:p>
    <w:p w14:paraId="73826345" w14:textId="6C2733BE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CB9148" w14:textId="3DA7BD6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위 논리를 </w:t>
      </w:r>
      <w:r>
        <w:rPr>
          <w:rFonts w:asciiTheme="minorEastAsia" w:eastAsiaTheme="minorEastAsia" w:hAnsiTheme="minorEastAsia"/>
          <w:sz w:val="20"/>
          <w:szCs w:val="20"/>
        </w:rPr>
        <w:t>DeMorgan</w:t>
      </w:r>
      <w:r>
        <w:rPr>
          <w:rFonts w:asciiTheme="minorEastAsia" w:eastAsiaTheme="minorEastAsia" w:hAnsiTheme="minorEastAsia" w:hint="eastAsia"/>
          <w:sz w:val="20"/>
          <w:szCs w:val="20"/>
        </w:rPr>
        <w:t>의 법칙을 적용하여 가능한 간단하게 표현하라.</w:t>
      </w:r>
    </w:p>
    <w:p w14:paraId="28205DA3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((score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</w:t>
      </w:r>
    </w:p>
    <w:p w14:paraId="7CB4F30E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&amp;&amp; ((income &lt;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||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|| !authorized || (score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44DD4CCF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&amp;&amp; (income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7499759A" w14:textId="3E418291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3AC49F" w14:textId="566BB0F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 w:hint="eastAsia"/>
          <w:sz w:val="20"/>
          <w:szCs w:val="20"/>
        </w:rPr>
        <w:t>변수 이름을 다시 잘 정하여 조건을 다시 써보라.</w:t>
      </w:r>
    </w:p>
    <w:p w14:paraId="7733CB4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middleIncome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(income &gt;=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 (income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19097D6B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highIncome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1C1D2EA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highScore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269308F8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midScore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71CBDF3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353E577C" w14:textId="4BA32B1D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(!(highScore || (middleIncome &amp;&amp; authorized &amp;&amp; midScore)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||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highIncome ))</w:t>
      </w:r>
    </w:p>
    <w:p w14:paraId="7C70D655" w14:textId="0FDB7C95" w:rsidR="002D790D" w:rsidRPr="00936304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EFCB27C" w14:textId="2F580B53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B7458B" w14:textId="4EF750F6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3)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if 와 else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 xml:space="preserve">부분을 뒤집고 여러 개의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if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 xml:space="preserve">문장으로 나누어 쓰라(여러 곳에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accept()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>문장이 나오도록).</w:t>
      </w:r>
    </w:p>
    <w:p w14:paraId="0217F266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BBAD286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792B439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(( 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 &amp;&amp;(income &lt;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)) &amp;&amp; authorized &amp;&amp;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0BCD9BD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69E0CE7D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05E788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73421107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</w:p>
    <w:p w14:paraId="489438D9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065E0FEB" w14:textId="61955DC5" w:rsidR="00D31FE8" w:rsidRPr="00034104" w:rsidRDefault="00D31FE8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3A3B3FA2" w14:textId="39849EB3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4) </w:t>
      </w:r>
      <w:r>
        <w:rPr>
          <w:rFonts w:asciiTheme="minorEastAsia" w:eastAsiaTheme="minorEastAsia" w:hAnsiTheme="minorEastAsia" w:hint="eastAsia"/>
          <w:sz w:val="20"/>
          <w:szCs w:val="20"/>
        </w:rPr>
        <w:t>조건을 계산하는 메소드를 따로 추출하여 조건 식을 다시 써라.</w:t>
      </w:r>
    </w:p>
    <w:p w14:paraId="021EA012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BEF7DC5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9363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income, </w:t>
      </w:r>
      <w:r w:rsidRPr="009363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score, </w:t>
      </w: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authorized){</w:t>
      </w:r>
    </w:p>
    <w:p w14:paraId="5DB8E75A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|| income&gt;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990511F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5084DB8A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13E72FB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(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&amp;&amp;(income &lt;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 authorized &amp;&amp;(score&gt;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271DB57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39C6EB4C" w14:textId="77777777" w:rsidR="00936304" w:rsidRPr="00936304" w:rsidRDefault="00936304" w:rsidP="009363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F3D996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1931DEC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293B54A7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642B4988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BB0CF7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(income, score, authorized))</w:t>
      </w:r>
    </w:p>
    <w:p w14:paraId="7913884D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lastRenderedPageBreak/>
        <w:t>    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7D60F937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0C45ADF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038BDE3B" w14:textId="27D923A6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396335" w14:textId="449FC22B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E8C443" w14:textId="7B941EB9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5) </w:t>
      </w:r>
      <w:r>
        <w:rPr>
          <w:rFonts w:asciiTheme="minorEastAsia" w:eastAsiaTheme="minorEastAsia" w:hAnsiTheme="minorEastAsia" w:hint="eastAsia"/>
          <w:sz w:val="20"/>
          <w:szCs w:val="20"/>
        </w:rPr>
        <w:t>어떤 것이 더 간단하고 명확한가?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두 가지를 혼합할 수 있는가?</w:t>
      </w:r>
    </w:p>
    <w:p w14:paraId="45B90CEE" w14:textId="66FBFF71" w:rsidR="002D790D" w:rsidRDefault="00034104" w:rsidP="000341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(4)</w:t>
      </w:r>
      <w:r>
        <w:rPr>
          <w:rFonts w:asciiTheme="minorEastAsia" w:eastAsiaTheme="minorEastAsia" w:hAnsiTheme="minorEastAsia" w:hint="eastAsia"/>
          <w:sz w:val="20"/>
          <w:szCs w:val="20"/>
        </w:rPr>
        <w:t>가 가장 명확하고 간단하다고 생각한다.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다만 변수를 새로 지정한다면 더 보기좋다.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즉,</w:t>
      </w:r>
      <w:r>
        <w:rPr>
          <w:rFonts w:asciiTheme="minorEastAsia" w:eastAsiaTheme="minorEastAsia" w:hAnsiTheme="minorEastAsia"/>
          <w:sz w:val="20"/>
          <w:szCs w:val="20"/>
        </w:rPr>
        <w:t xml:space="preserve"> (2), (4)</w:t>
      </w:r>
      <w:r>
        <w:rPr>
          <w:rFonts w:asciiTheme="minorEastAsia" w:eastAsiaTheme="minorEastAsia" w:hAnsiTheme="minorEastAsia" w:hint="eastAsia"/>
          <w:sz w:val="20"/>
          <w:szCs w:val="20"/>
        </w:rPr>
        <w:t>를 혼합한 것이 가장 간결하다.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718DEAE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income,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score,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authorized){</w:t>
      </w:r>
    </w:p>
    <w:p w14:paraId="1023B1D9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446A9664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middleIncome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(income &gt;=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 &amp;&amp; (income &lt;=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48185BE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highIncome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6989D9F8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highScore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687BFC5F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midScore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778DBD5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(highScore || highIncome)</w:t>
      </w:r>
    </w:p>
    <w:p w14:paraId="13A4F9D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3B106054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7E4C4017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( middleIncome &amp;&amp; authorized &amp;&amp; midScore))</w:t>
      </w:r>
    </w:p>
    <w:p w14:paraId="4E43C0C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18481120" w14:textId="77777777" w:rsidR="00034104" w:rsidRPr="00034104" w:rsidRDefault="00034104" w:rsidP="000341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FC5C94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01C660D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327CC6C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77E1C6FC" w14:textId="77777777" w:rsidR="00034104" w:rsidRPr="00034104" w:rsidRDefault="00034104" w:rsidP="000341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2B9B9F78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(income, score, authorized))</w:t>
      </w:r>
    </w:p>
    <w:p w14:paraId="0C41840E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4873CF2C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1DDFACC5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6C837913" w14:textId="77777777" w:rsidR="00034104" w:rsidRDefault="00034104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7FA4B992" w14:textId="23405A40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CD4B90" w14:textId="6ED8B7A4" w:rsidR="004A3E20" w:rsidRDefault="004A3E2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09F0BD" w14:textId="77777777" w:rsidR="004A3E20" w:rsidRDefault="004A3E2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DDF246" w14:textId="77A243E5" w:rsidR="002D790D" w:rsidRDefault="00977B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4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Template Method</w:t>
      </w:r>
    </w:p>
    <w:p w14:paraId="602A19CB" w14:textId="49E1FD3E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DBD1693" w14:textId="2BAA8496" w:rsidR="00D33A3F" w:rsidRDefault="00D33A3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다음 코드를 보고 물음에 답하라.</w:t>
      </w:r>
    </w:p>
    <w:p w14:paraId="47AD2EC8" w14:textId="59E882A6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740D51" w14:textId="77777777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abstract class Party { } </w:t>
      </w:r>
    </w:p>
    <w:p w14:paraId="6232CE69" w14:textId="77777777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637079" w14:textId="52256ED4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class Person extends Party { </w:t>
      </w:r>
    </w:p>
    <w:p w14:paraId="42DEA654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firstName; </w:t>
      </w:r>
    </w:p>
    <w:p w14:paraId="729FAC38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lastName; </w:t>
      </w:r>
    </w:p>
    <w:p w14:paraId="729EDA06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Date dob; </w:t>
      </w:r>
    </w:p>
    <w:p w14:paraId="531F17C8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lastRenderedPageBreak/>
        <w:t xml:space="preserve">private String nationality; </w:t>
      </w:r>
    </w:p>
    <w:p w14:paraId="372C9C91" w14:textId="0119AF4F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void printNameAndDetails() { </w:t>
      </w:r>
    </w:p>
    <w:p w14:paraId="457F2DEF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System.out.println("Name: " + firstName + " " + lastName); </w:t>
      </w:r>
    </w:p>
    <w:p w14:paraId="3B11F9B3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System.out.println("DOB: " + dob.toString() + ", Nationality: " + nationality); </w:t>
      </w:r>
    </w:p>
    <w:p w14:paraId="3BA513A1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47E90BE5" w14:textId="46EEEBE4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>}</w:t>
      </w:r>
    </w:p>
    <w:p w14:paraId="1094F6F2" w14:textId="4DF8577D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class Company extends Party { </w:t>
      </w:r>
    </w:p>
    <w:p w14:paraId="3DD264AD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name; </w:t>
      </w:r>
    </w:p>
    <w:p w14:paraId="4B6D149E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companyType; </w:t>
      </w:r>
    </w:p>
    <w:p w14:paraId="32BCCE16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Date incorporated; </w:t>
      </w:r>
    </w:p>
    <w:p w14:paraId="4012E09D" w14:textId="4B412A41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void PrintNameAndDetails() { </w:t>
      </w:r>
    </w:p>
    <w:p w14:paraId="2F3FC37F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System.out.println("Name: " + name + " " + companyType); </w:t>
      </w:r>
    </w:p>
    <w:p w14:paraId="3C3BBE85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System.out.println("Incorporated: " + incorporated.toString()); </w:t>
      </w:r>
    </w:p>
    <w:p w14:paraId="5B08D6EC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35C7AE44" w14:textId="7D29F712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>}</w:t>
      </w:r>
    </w:p>
    <w:p w14:paraId="540933E0" w14:textId="0018009B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3DBE0D3" w14:textId="36C2785B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 w:hint="eastAsia"/>
          <w:sz w:val="20"/>
          <w:szCs w:val="20"/>
        </w:rPr>
        <w:t>코드 클론이 있는가?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있다면 표시하라.</w:t>
      </w:r>
    </w:p>
    <w:p w14:paraId="2EF96695" w14:textId="15D13AC8" w:rsidR="003F579B" w:rsidRDefault="00034104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</w:t>
      </w:r>
      <w:r>
        <w:rPr>
          <w:rFonts w:asciiTheme="minorEastAsia" w:eastAsiaTheme="minorEastAsia" w:hAnsiTheme="minorEastAsia"/>
          <w:sz w:val="20"/>
          <w:szCs w:val="20"/>
        </w:rPr>
        <w:t>ublic void PrintNameAndDetails(){ … }</w:t>
      </w:r>
    </w:p>
    <w:p w14:paraId="3CA2275F" w14:textId="33CD3391" w:rsidR="003F579B" w:rsidRPr="003F579B" w:rsidRDefault="003F579B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2400329" w14:textId="4CC632A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A922D0C" w14:textId="04D7134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A0B768A" w14:textId="34CF6D9E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4AD05F1" w14:textId="1CF17A15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2) Template method</w:t>
      </w:r>
      <w:r>
        <w:rPr>
          <w:rFonts w:asciiTheme="minorEastAsia" w:eastAsiaTheme="minorEastAsia" w:hAnsiTheme="minorEastAsia" w:hint="eastAsia"/>
          <w:sz w:val="20"/>
          <w:szCs w:val="20"/>
        </w:rPr>
        <w:t>를 이용하여 코드 클론을 제거하라.</w:t>
      </w:r>
    </w:p>
    <w:p w14:paraId="709BDC2C" w14:textId="77777777" w:rsidR="00D33A3F" w:rsidRPr="002877B2" w:rsidRDefault="00D33A3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D85E2A" w14:textId="1186FA5A" w:rsidR="00D33A3F" w:rsidRDefault="00D33A3F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3F0805" w14:textId="6130D216" w:rsidR="00E82C5E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 w:rsidR="00F60A09">
        <w:rPr>
          <w:rFonts w:asciiTheme="minorEastAsia" w:eastAsiaTheme="minorEastAsia" w:hAnsiTheme="minorEastAsia"/>
          <w:b/>
          <w:bCs/>
          <w:sz w:val="20"/>
          <w:szCs w:val="20"/>
        </w:rPr>
        <w:t>5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Bad Smells 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>찾기</w:t>
      </w:r>
    </w:p>
    <w:p w14:paraId="377D07BD" w14:textId="64684364" w:rsidR="00D33A3F" w:rsidRDefault="00D33A3F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EEE3A0F" w14:textId="7C6F1C0D" w:rsidR="00E82C5E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첨부한 파일 </w:t>
      </w:r>
      <w:r>
        <w:rPr>
          <w:rFonts w:asciiTheme="minorEastAsia" w:eastAsiaTheme="minorEastAsia" w:hAnsiTheme="minorEastAsia"/>
          <w:sz w:val="20"/>
          <w:szCs w:val="20"/>
        </w:rPr>
        <w:t>&lt;PlanGame.zip&gt;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 있는 프로그램의 </w:t>
      </w:r>
      <w:r>
        <w:rPr>
          <w:rFonts w:asciiTheme="minorEastAsia" w:eastAsiaTheme="minorEastAsia" w:hAnsiTheme="minorEastAsia"/>
          <w:sz w:val="20"/>
          <w:szCs w:val="20"/>
        </w:rPr>
        <w:t>Bad Smell</w:t>
      </w:r>
      <w:r>
        <w:rPr>
          <w:rFonts w:asciiTheme="minorEastAsia" w:eastAsiaTheme="minorEastAsia" w:hAnsiTheme="minorEastAsia" w:hint="eastAsia"/>
          <w:sz w:val="20"/>
          <w:szCs w:val="20"/>
        </w:rPr>
        <w:t>을 찾는 문제이다.</w:t>
      </w:r>
      <w:r>
        <w:rPr>
          <w:rFonts w:asciiTheme="minorEastAsia" w:eastAsiaTheme="minorEastAsia" w:hAnsiTheme="minorEastAsia"/>
          <w:sz w:val="20"/>
          <w:szCs w:val="20"/>
        </w:rPr>
        <w:t xml:space="preserve"> Planning Game</w:t>
      </w:r>
      <w:r>
        <w:rPr>
          <w:rFonts w:asciiTheme="minorEastAsia" w:eastAsiaTheme="minorEastAsia" w:hAnsiTheme="minorEastAsia" w:hint="eastAsia"/>
          <w:sz w:val="20"/>
          <w:szCs w:val="20"/>
        </w:rPr>
        <w:t>은 다음과 같은 기능을 가지고 있다.</w:t>
      </w:r>
    </w:p>
    <w:p w14:paraId="4D9422D2" w14:textId="77777777" w:rsidR="00E82C5E" w:rsidRPr="006F14D6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8B99588" w14:textId="0D468C55" w:rsidR="00E82C5E" w:rsidRPr="00E82C5E" w:rsidRDefault="00E82C5E" w:rsidP="00E82C5E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고객은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새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만들고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기존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분할하고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기존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삭제하고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계획에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대한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간단한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분석을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얻을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플레이어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는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비용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견적을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입력하고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실행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속도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견적을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업데이트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또한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누구나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입력하거나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테두리를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드래그하여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이동할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또한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각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작업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후에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업데이트되는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요약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정보가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화면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하단에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표시된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>.</w:t>
      </w:r>
      <w:r>
        <w:rPr>
          <w:rFonts w:asciiTheme="minorEastAsia" w:eastAsiaTheme="minorEastAsia" w:hAnsiTheme="minorEastAsia"/>
          <w:bCs/>
          <w:sz w:val="20"/>
          <w:szCs w:val="20"/>
        </w:rPr>
        <w:t>”</w:t>
      </w:r>
    </w:p>
    <w:p w14:paraId="770A2EF6" w14:textId="6682478F" w:rsidR="00E82C5E" w:rsidRDefault="00E82C5E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2F001902" w14:textId="6F644A2B" w:rsidR="00E82C5E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이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프로그램의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코드는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Table 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버튼을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포함한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전체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애플리케이션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), Background(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카드가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놓인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위치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)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및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Card 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인덱스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나타냄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)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세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가지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객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체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로 구성된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다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.</w:t>
      </w:r>
    </w:p>
    <w:p w14:paraId="757E486E" w14:textId="08ADAB0F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0988251C" w14:textId="470461A9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0E237CF8" w14:textId="2792E181" w:rsidR="00ED6E81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lastRenderedPageBreak/>
        <w:t>이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코드에서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파악되는 모든 B</w:t>
      </w:r>
      <w:r>
        <w:rPr>
          <w:rFonts w:asciiTheme="minorEastAsia" w:eastAsiaTheme="minorEastAsia" w:hAnsiTheme="minorEastAsia"/>
          <w:bCs/>
          <w:sz w:val="20"/>
          <w:szCs w:val="20"/>
        </w:rPr>
        <w:t>ad smell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을 찾아 위치와 이유를 설명하라.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리팩토링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카탈로그의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목록을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참조하라.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48E1CDCE" w14:textId="19A13DAB" w:rsidR="001F778F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59C776D3" w14:textId="54267536" w:rsidR="001F778F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698E96EF" w14:textId="1E412D76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4579CB27" w14:textId="6C73755A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2469E3E6" w14:textId="77777777" w:rsidR="00ED6E81" w:rsidRPr="00E82C5E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7388E3C9" w14:textId="22AA36EF" w:rsidR="00977BD7" w:rsidRDefault="00977BD7">
      <w:pPr>
        <w:widowControl/>
        <w:suppressAutoHyphens w:val="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br w:type="page"/>
      </w:r>
    </w:p>
    <w:p w14:paraId="5DCB55F3" w14:textId="4400F377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제출물</w:t>
      </w:r>
    </w:p>
    <w:p w14:paraId="5CAD2B09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제출하여야 할 것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7A58D75A" w14:textId="4B422D31" w:rsidR="006F14D6" w:rsidRPr="006F14D6" w:rsidRDefault="006F14D6" w:rsidP="006F14D6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각 문제에 대한 답을 문제 아래 빈칸에 기</w:t>
      </w:r>
      <w:r>
        <w:rPr>
          <w:rFonts w:asciiTheme="minorEastAsia" w:eastAsiaTheme="minorEastAsia" w:hAnsiTheme="minorEastAsia" w:hint="eastAsia"/>
          <w:sz w:val="20"/>
          <w:szCs w:val="20"/>
        </w:rPr>
        <w:t>술하라.</w:t>
      </w:r>
    </w:p>
    <w:p w14:paraId="3D4A84CB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 w:hint="eastAsia"/>
          <w:sz w:val="20"/>
          <w:szCs w:val="20"/>
        </w:rPr>
        <w:t>구현한 결과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6ED52534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원시코드 </w:t>
      </w:r>
    </w:p>
    <w:p w14:paraId="02012458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실행 한 후의 결과 화면 </w:t>
      </w:r>
    </w:p>
    <w:p w14:paraId="00DBFF8A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E71420" w14:textId="41493EB0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t>평가</w:t>
      </w:r>
      <w:r w:rsidR="00F60A09">
        <w:rPr>
          <w:rFonts w:asciiTheme="minorEastAsia" w:eastAsiaTheme="minorEastAsia" w:hAnsiTheme="minorEastAsia" w:hint="eastAsia"/>
          <w:b/>
          <w:sz w:val="20"/>
          <w:szCs w:val="20"/>
        </w:rPr>
        <w:t xml:space="preserve"> 기준</w:t>
      </w:r>
    </w:p>
    <w:p w14:paraId="45FBC292" w14:textId="76C15DCE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과제 #</w:t>
      </w:r>
      <w:r w:rsidR="00A93D06">
        <w:rPr>
          <w:rFonts w:asciiTheme="minorEastAsia" w:eastAsiaTheme="minorEastAsia" w:hAnsiTheme="minorEastAsia"/>
          <w:sz w:val="20"/>
          <w:szCs w:val="20"/>
        </w:rPr>
        <w:t>1</w:t>
      </w:r>
      <w:r w:rsidR="00B23D72">
        <w:rPr>
          <w:rFonts w:asciiTheme="minorEastAsia" w:eastAsiaTheme="minorEastAsia" w:hAnsiTheme="minorEastAsia"/>
          <w:sz w:val="20"/>
          <w:szCs w:val="20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</w:rPr>
        <w:t>다음과 같은 기준으로 평가할 것임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66643588" w14:textId="170FCA96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주어진 질문에 대한 답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정확</w:t>
      </w:r>
      <w:r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2D66944C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구현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정확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5354050B" w14:textId="4299B13B" w:rsidR="00202DC3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3.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 xml:space="preserve">리팩토링 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 xml:space="preserve">결과물에서 볼 수 있는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리팩토링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에 대한 이해 수준</w:t>
      </w:r>
      <w:r w:rsidR="00795D40" w:rsidRPr="006F14D6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952643E" w14:textId="77777777" w:rsidR="00202DC3" w:rsidRPr="00795D40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DC71EB" w14:textId="77777777" w:rsidR="00202DC3" w:rsidRPr="006F14D6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C0B2494" w14:textId="77777777" w:rsidR="00202DC3" w:rsidRPr="006F14D6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287244B" w14:textId="77777777" w:rsidR="009B0DDD" w:rsidRPr="00095AE1" w:rsidRDefault="009B0DDD" w:rsidP="00C11D0B">
      <w:pPr>
        <w:rPr>
          <w:rFonts w:eastAsiaTheme="minorEastAsia" w:hint="eastAsia"/>
        </w:rPr>
      </w:pPr>
    </w:p>
    <w:sectPr w:rsidR="009B0DDD" w:rsidRPr="00095AE1" w:rsidSect="00085121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4909" w14:textId="77777777" w:rsidR="00DE0A81" w:rsidRDefault="00DE0A81">
      <w:r>
        <w:separator/>
      </w:r>
    </w:p>
  </w:endnote>
  <w:endnote w:type="continuationSeparator" w:id="0">
    <w:p w14:paraId="077066E6" w14:textId="77777777" w:rsidR="00DE0A81" w:rsidRDefault="00DE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F892" w14:textId="1397C200" w:rsidR="005D5327" w:rsidRPr="00FC30BC" w:rsidRDefault="005D5327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</w:t>
    </w:r>
    <w:r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AF069F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PAGE </w:instrText>
    </w:r>
    <w:r w:rsidR="00AF069F" w:rsidRPr="00A21EAC">
      <w:rPr>
        <w:rStyle w:val="aa"/>
        <w:i/>
        <w:iCs/>
        <w:sz w:val="18"/>
        <w:szCs w:val="18"/>
      </w:rPr>
      <w:fldChar w:fldCharType="separate"/>
    </w:r>
    <w:r w:rsidR="000371DB">
      <w:rPr>
        <w:rStyle w:val="aa"/>
        <w:i/>
        <w:iCs/>
        <w:noProof/>
        <w:sz w:val="18"/>
        <w:szCs w:val="18"/>
      </w:rPr>
      <w:t>1</w:t>
    </w:r>
    <w:r w:rsidR="00AF069F" w:rsidRPr="00A21EAC">
      <w:rPr>
        <w:rStyle w:val="aa"/>
        <w:i/>
        <w:iCs/>
        <w:sz w:val="18"/>
        <w:szCs w:val="18"/>
      </w:rPr>
      <w:fldChar w:fldCharType="end"/>
    </w:r>
    <w:r w:rsidRPr="00A21EAC">
      <w:rPr>
        <w:rStyle w:val="aa"/>
        <w:i/>
        <w:iCs/>
        <w:sz w:val="18"/>
        <w:szCs w:val="18"/>
      </w:rPr>
      <w:t xml:space="preserve"> of </w:t>
    </w:r>
    <w:r w:rsidR="00AF069F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NUMPAGES </w:instrText>
    </w:r>
    <w:r w:rsidR="00AF069F" w:rsidRPr="00A21EAC">
      <w:rPr>
        <w:rStyle w:val="aa"/>
        <w:i/>
        <w:iCs/>
        <w:sz w:val="18"/>
        <w:szCs w:val="18"/>
      </w:rPr>
      <w:fldChar w:fldCharType="separate"/>
    </w:r>
    <w:r w:rsidR="000371DB">
      <w:rPr>
        <w:rStyle w:val="aa"/>
        <w:i/>
        <w:iCs/>
        <w:noProof/>
        <w:sz w:val="18"/>
        <w:szCs w:val="18"/>
      </w:rPr>
      <w:t>5</w:t>
    </w:r>
    <w:r w:rsidR="00AF069F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EDDA" w14:textId="77777777" w:rsidR="00DE0A81" w:rsidRDefault="00DE0A81">
      <w:r>
        <w:separator/>
      </w:r>
    </w:p>
  </w:footnote>
  <w:footnote w:type="continuationSeparator" w:id="0">
    <w:p w14:paraId="122EF155" w14:textId="77777777" w:rsidR="00DE0A81" w:rsidRDefault="00DE0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0E45" w14:textId="77777777" w:rsidR="005D5327" w:rsidRPr="00CC6844" w:rsidRDefault="005D5327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5D149C8"/>
    <w:multiLevelType w:val="hybridMultilevel"/>
    <w:tmpl w:val="83283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C03AE4"/>
    <w:multiLevelType w:val="hybridMultilevel"/>
    <w:tmpl w:val="13C4C0A0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C00C9"/>
    <w:multiLevelType w:val="hybridMultilevel"/>
    <w:tmpl w:val="A22639B6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4E3225"/>
    <w:multiLevelType w:val="hybridMultilevel"/>
    <w:tmpl w:val="57A60346"/>
    <w:lvl w:ilvl="0" w:tplc="B07E847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2323C"/>
    <w:multiLevelType w:val="hybridMultilevel"/>
    <w:tmpl w:val="DE9C89EE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603E8C"/>
    <w:multiLevelType w:val="hybridMultilevel"/>
    <w:tmpl w:val="7C2E7CA6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8C417B"/>
    <w:multiLevelType w:val="hybridMultilevel"/>
    <w:tmpl w:val="0598F13C"/>
    <w:lvl w:ilvl="0" w:tplc="367814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C361BD"/>
    <w:multiLevelType w:val="hybridMultilevel"/>
    <w:tmpl w:val="43C06E2E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4"/>
  </w:num>
  <w:num w:numId="7">
    <w:abstractNumId w:val="8"/>
  </w:num>
  <w:num w:numId="8">
    <w:abstractNumId w:val="7"/>
  </w:num>
  <w:num w:numId="9">
    <w:abstractNumId w:val="9"/>
  </w:num>
  <w:num w:numId="10">
    <w:abstractNumId w:val="19"/>
  </w:num>
  <w:num w:numId="11">
    <w:abstractNumId w:val="5"/>
  </w:num>
  <w:num w:numId="12">
    <w:abstractNumId w:val="18"/>
  </w:num>
  <w:num w:numId="13">
    <w:abstractNumId w:val="21"/>
  </w:num>
  <w:num w:numId="14">
    <w:abstractNumId w:val="17"/>
  </w:num>
  <w:num w:numId="15">
    <w:abstractNumId w:val="4"/>
  </w:num>
  <w:num w:numId="16">
    <w:abstractNumId w:val="13"/>
  </w:num>
  <w:num w:numId="17">
    <w:abstractNumId w:val="6"/>
  </w:num>
  <w:num w:numId="18">
    <w:abstractNumId w:val="12"/>
  </w:num>
  <w:num w:numId="19">
    <w:abstractNumId w:val="11"/>
  </w:num>
  <w:num w:numId="20">
    <w:abstractNumId w:val="15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4"/>
    <w:rsid w:val="00012655"/>
    <w:rsid w:val="00013884"/>
    <w:rsid w:val="0001788A"/>
    <w:rsid w:val="00034104"/>
    <w:rsid w:val="000371DB"/>
    <w:rsid w:val="000378C1"/>
    <w:rsid w:val="0005006F"/>
    <w:rsid w:val="000650E9"/>
    <w:rsid w:val="00066399"/>
    <w:rsid w:val="00074CBB"/>
    <w:rsid w:val="00085121"/>
    <w:rsid w:val="0009217C"/>
    <w:rsid w:val="00095AE1"/>
    <w:rsid w:val="000A1A3D"/>
    <w:rsid w:val="000A5368"/>
    <w:rsid w:val="000B6CAA"/>
    <w:rsid w:val="000C0332"/>
    <w:rsid w:val="000E0721"/>
    <w:rsid w:val="000E2ED7"/>
    <w:rsid w:val="00121272"/>
    <w:rsid w:val="00173920"/>
    <w:rsid w:val="001D458D"/>
    <w:rsid w:val="001D6237"/>
    <w:rsid w:val="001E7216"/>
    <w:rsid w:val="001F778F"/>
    <w:rsid w:val="00202DC3"/>
    <w:rsid w:val="00213BEF"/>
    <w:rsid w:val="002159A3"/>
    <w:rsid w:val="002253C9"/>
    <w:rsid w:val="0023320B"/>
    <w:rsid w:val="00235C91"/>
    <w:rsid w:val="002467BC"/>
    <w:rsid w:val="0025236B"/>
    <w:rsid w:val="00272397"/>
    <w:rsid w:val="002877B2"/>
    <w:rsid w:val="002926B7"/>
    <w:rsid w:val="002935E1"/>
    <w:rsid w:val="002C04FE"/>
    <w:rsid w:val="002C72CB"/>
    <w:rsid w:val="002D790D"/>
    <w:rsid w:val="00341B62"/>
    <w:rsid w:val="00353536"/>
    <w:rsid w:val="00360D91"/>
    <w:rsid w:val="0038421A"/>
    <w:rsid w:val="003928FB"/>
    <w:rsid w:val="003A02B2"/>
    <w:rsid w:val="003B3C9E"/>
    <w:rsid w:val="003D0F97"/>
    <w:rsid w:val="003E67D1"/>
    <w:rsid w:val="003F579B"/>
    <w:rsid w:val="00400C82"/>
    <w:rsid w:val="004028F7"/>
    <w:rsid w:val="00402979"/>
    <w:rsid w:val="00411AF0"/>
    <w:rsid w:val="00427491"/>
    <w:rsid w:val="00432B03"/>
    <w:rsid w:val="00463AF9"/>
    <w:rsid w:val="004A3E20"/>
    <w:rsid w:val="004C0C6D"/>
    <w:rsid w:val="004D1FA3"/>
    <w:rsid w:val="0050157B"/>
    <w:rsid w:val="00520595"/>
    <w:rsid w:val="0053754E"/>
    <w:rsid w:val="00546C90"/>
    <w:rsid w:val="00583F64"/>
    <w:rsid w:val="005863DD"/>
    <w:rsid w:val="005A2E61"/>
    <w:rsid w:val="005C2842"/>
    <w:rsid w:val="005C2A43"/>
    <w:rsid w:val="005D5327"/>
    <w:rsid w:val="005D61C9"/>
    <w:rsid w:val="00612567"/>
    <w:rsid w:val="0063002A"/>
    <w:rsid w:val="006308CF"/>
    <w:rsid w:val="00645625"/>
    <w:rsid w:val="00652226"/>
    <w:rsid w:val="00654438"/>
    <w:rsid w:val="00685495"/>
    <w:rsid w:val="006904EA"/>
    <w:rsid w:val="00694374"/>
    <w:rsid w:val="006A4645"/>
    <w:rsid w:val="006B2105"/>
    <w:rsid w:val="006E7100"/>
    <w:rsid w:val="006F14D6"/>
    <w:rsid w:val="00711BEF"/>
    <w:rsid w:val="00712B20"/>
    <w:rsid w:val="00712FEB"/>
    <w:rsid w:val="00724260"/>
    <w:rsid w:val="007368A4"/>
    <w:rsid w:val="0076130B"/>
    <w:rsid w:val="0077305D"/>
    <w:rsid w:val="00775ADE"/>
    <w:rsid w:val="0078605B"/>
    <w:rsid w:val="00790E4B"/>
    <w:rsid w:val="00795BA4"/>
    <w:rsid w:val="00795D40"/>
    <w:rsid w:val="007B4ACC"/>
    <w:rsid w:val="007B7D74"/>
    <w:rsid w:val="0082247D"/>
    <w:rsid w:val="00823D87"/>
    <w:rsid w:val="008832DB"/>
    <w:rsid w:val="00890E0F"/>
    <w:rsid w:val="008D06EF"/>
    <w:rsid w:val="009018EB"/>
    <w:rsid w:val="009129BF"/>
    <w:rsid w:val="00920EE5"/>
    <w:rsid w:val="00925C36"/>
    <w:rsid w:val="00936304"/>
    <w:rsid w:val="00956084"/>
    <w:rsid w:val="00977BD7"/>
    <w:rsid w:val="009A4E79"/>
    <w:rsid w:val="009A75E5"/>
    <w:rsid w:val="009B0DDD"/>
    <w:rsid w:val="009B5375"/>
    <w:rsid w:val="009B6410"/>
    <w:rsid w:val="009C76BA"/>
    <w:rsid w:val="009D186C"/>
    <w:rsid w:val="009E0612"/>
    <w:rsid w:val="009E3338"/>
    <w:rsid w:val="009E4325"/>
    <w:rsid w:val="00A1627F"/>
    <w:rsid w:val="00A17D66"/>
    <w:rsid w:val="00A21C95"/>
    <w:rsid w:val="00A21EAC"/>
    <w:rsid w:val="00A224EC"/>
    <w:rsid w:val="00A359E5"/>
    <w:rsid w:val="00A36623"/>
    <w:rsid w:val="00A37280"/>
    <w:rsid w:val="00A93D06"/>
    <w:rsid w:val="00AB3E21"/>
    <w:rsid w:val="00AD380D"/>
    <w:rsid w:val="00AD41A4"/>
    <w:rsid w:val="00AF069F"/>
    <w:rsid w:val="00AF06AB"/>
    <w:rsid w:val="00B11A84"/>
    <w:rsid w:val="00B23D72"/>
    <w:rsid w:val="00B30880"/>
    <w:rsid w:val="00B42F94"/>
    <w:rsid w:val="00B5006C"/>
    <w:rsid w:val="00B60779"/>
    <w:rsid w:val="00B6523B"/>
    <w:rsid w:val="00B82400"/>
    <w:rsid w:val="00B94A52"/>
    <w:rsid w:val="00BB1BAF"/>
    <w:rsid w:val="00BC18CC"/>
    <w:rsid w:val="00BD0D61"/>
    <w:rsid w:val="00BF128A"/>
    <w:rsid w:val="00C11D0B"/>
    <w:rsid w:val="00C239F1"/>
    <w:rsid w:val="00C47EF2"/>
    <w:rsid w:val="00C64871"/>
    <w:rsid w:val="00C64B92"/>
    <w:rsid w:val="00C90FD5"/>
    <w:rsid w:val="00C93616"/>
    <w:rsid w:val="00C9402F"/>
    <w:rsid w:val="00C96705"/>
    <w:rsid w:val="00CA4C5C"/>
    <w:rsid w:val="00CA5962"/>
    <w:rsid w:val="00CC6844"/>
    <w:rsid w:val="00CD6AAF"/>
    <w:rsid w:val="00CF3C94"/>
    <w:rsid w:val="00CF4120"/>
    <w:rsid w:val="00D0089A"/>
    <w:rsid w:val="00D17F56"/>
    <w:rsid w:val="00D21416"/>
    <w:rsid w:val="00D31FE8"/>
    <w:rsid w:val="00D33A3F"/>
    <w:rsid w:val="00D67203"/>
    <w:rsid w:val="00D800D7"/>
    <w:rsid w:val="00DA622B"/>
    <w:rsid w:val="00DE0A81"/>
    <w:rsid w:val="00DE3246"/>
    <w:rsid w:val="00DE47B1"/>
    <w:rsid w:val="00E07E4B"/>
    <w:rsid w:val="00E233CC"/>
    <w:rsid w:val="00E24F9E"/>
    <w:rsid w:val="00E25134"/>
    <w:rsid w:val="00E47238"/>
    <w:rsid w:val="00E50D83"/>
    <w:rsid w:val="00E52871"/>
    <w:rsid w:val="00E6545F"/>
    <w:rsid w:val="00E71379"/>
    <w:rsid w:val="00E71721"/>
    <w:rsid w:val="00E76440"/>
    <w:rsid w:val="00E82C5E"/>
    <w:rsid w:val="00E85F6F"/>
    <w:rsid w:val="00E86CEC"/>
    <w:rsid w:val="00ED6E81"/>
    <w:rsid w:val="00EE4A38"/>
    <w:rsid w:val="00EF7AAC"/>
    <w:rsid w:val="00F133E5"/>
    <w:rsid w:val="00F26731"/>
    <w:rsid w:val="00F33597"/>
    <w:rsid w:val="00F371DE"/>
    <w:rsid w:val="00F60A09"/>
    <w:rsid w:val="00F624F3"/>
    <w:rsid w:val="00F713AF"/>
    <w:rsid w:val="00F853C5"/>
    <w:rsid w:val="00F90558"/>
    <w:rsid w:val="00FA74EB"/>
    <w:rsid w:val="00FB22E6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1D52A"/>
  <w15:docId w15:val="{A314DBD3-7B77-4521-8A56-B00160BB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B11A84"/>
    <w:rPr>
      <w:rFonts w:ascii="굴림체" w:eastAsia="굴림체" w:hAnsi="굴림체" w:cs="굴림체"/>
      <w:sz w:val="24"/>
      <w:szCs w:val="24"/>
    </w:rPr>
  </w:style>
  <w:style w:type="paragraph" w:customStyle="1" w:styleId="Default">
    <w:name w:val="Default"/>
    <w:rsid w:val="00400C82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29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3853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1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9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5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0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09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38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9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8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3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56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0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49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82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1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8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271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29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4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7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79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0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10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2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3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8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87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05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9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03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8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6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66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5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7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0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6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0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02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1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88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44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77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17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28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8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3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5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6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3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1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0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55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3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81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0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8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66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84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24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0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9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1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93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21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09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8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41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5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0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97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02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4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4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0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2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6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2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0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5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6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8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90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7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12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35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80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4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9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42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04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29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9461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8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66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75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6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52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5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0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82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89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68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6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4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61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5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9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5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55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2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64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7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2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75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28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0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8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7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5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1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37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0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7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48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17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09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3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31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9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1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13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16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26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41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24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8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7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3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99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24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51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73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3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3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96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50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87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94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95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6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19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6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35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6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3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8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8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8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23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0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96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3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4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22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8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1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49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21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07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7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63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3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4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7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3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80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39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6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8043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297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25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1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6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39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8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4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8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3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53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6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36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8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23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9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68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32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9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77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37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11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06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9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80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06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7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46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0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8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1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0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1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0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72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4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7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0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28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3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22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93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45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8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5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8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96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6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5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03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83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15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1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76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38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0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51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64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8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37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5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03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3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6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24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76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6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82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9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4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8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53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76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05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5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04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8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9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05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2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60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84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85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78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2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28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9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79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7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52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79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6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0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4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80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7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00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4896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김희수</cp:lastModifiedBy>
  <cp:revision>5</cp:revision>
  <cp:lastPrinted>2016-04-19T03:22:00Z</cp:lastPrinted>
  <dcterms:created xsi:type="dcterms:W3CDTF">2021-06-05T00:14:00Z</dcterms:created>
  <dcterms:modified xsi:type="dcterms:W3CDTF">2021-06-08T05:56:00Z</dcterms:modified>
</cp:coreProperties>
</file>