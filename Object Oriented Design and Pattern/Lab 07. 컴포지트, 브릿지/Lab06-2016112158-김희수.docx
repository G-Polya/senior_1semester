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41FC" w14:textId="0866EF7E" w:rsidR="005863DD" w:rsidRDefault="00036D4D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6775C" wp14:editId="2441B91A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42925"/>
                <wp:effectExtent l="9525" t="6985" r="6985" b="1206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6DB4" w14:textId="77777777" w:rsidR="00F133E5" w:rsidRPr="005863DD" w:rsidRDefault="00F133E5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3D43"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  <w:sz w:val="20"/>
                                <w:szCs w:val="20"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</w:t>
                            </w:r>
                            <w:r w:rsidR="00167549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6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: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컴포지트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,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브리지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20286723" w14:textId="77777777" w:rsidR="00F133E5" w:rsidRPr="005863DD" w:rsidRDefault="00F133E5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77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" fillcolor="silver">
                <v:textbox>
                  <w:txbxContent>
                    <w:p w14:paraId="46A76DB4" w14:textId="77777777" w:rsidR="00F133E5" w:rsidRPr="005863DD" w:rsidRDefault="00F133E5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A3D43">
                        <w:rPr>
                          <w:rFonts w:asciiTheme="minorEastAsia" w:eastAsiaTheme="minorEastAsia" w:hAnsiTheme="minorEastAsia" w:hint="eastAsia"/>
                          <w:i/>
                          <w:iCs/>
                          <w:sz w:val="20"/>
                          <w:szCs w:val="20"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</w:t>
                      </w:r>
                      <w:r w:rsidR="00167549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6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: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컴포지트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,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브리지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패턴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20286723" w14:textId="77777777" w:rsidR="00F133E5" w:rsidRPr="005863DD" w:rsidRDefault="00F133E5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03F41" w14:textId="08B6E64E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9A4E79">
        <w:rPr>
          <w:rFonts w:ascii="Times New Roman" w:eastAsiaTheme="minorEastAsia" w:hAnsi="Times New Roman" w:cs="Times New Roman" w:hint="eastAsia"/>
          <w:sz w:val="24"/>
          <w:szCs w:val="24"/>
        </w:rPr>
        <w:t>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67549">
        <w:rPr>
          <w:rFonts w:ascii="Times New Roman" w:eastAsiaTheme="minorEastAsia" w:hAnsi="Times New Roman" w:cs="Times New Roman" w:hint="eastAsia"/>
          <w:sz w:val="24"/>
          <w:szCs w:val="24"/>
        </w:rPr>
        <w:t>1</w:t>
      </w:r>
      <w:r w:rsidR="00BE135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BE1359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4DB7913B" w14:textId="757253C8" w:rsidR="005863DD" w:rsidRDefault="00036D4D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DF711" wp14:editId="3A4EA08F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5EE4EC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zW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iXNjjMHlka00U6x&#10;z9mZwceaCtZuG7I2Mbpnv0HxGpnDdQ+uU4Xhy9FT2yx3VL+15CB6wt8N31BSDewTFpvGNtgMSQaw&#10;sUzjeJ2GGhMTdHh7M7u/W9DQxCVXQX1p9CGmrwoty5uGG+JcgOGwiSkTgfpSku9x+KSNKcM2jg0N&#10;v1/MF6UhotEyJ3NZDN1ubQI7QH4u5SuqKPO+LODeyQLWK5BfzvsE2pz2dLlxZzOy/pOTO5THbbiY&#10;RPMsLM9vLz+Y93HpfvtDVr8A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AgSXzW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64B5E80" w14:textId="77777777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A3D43" w:rsidRPr="006A3D43">
        <w:rPr>
          <w:rFonts w:ascii="다음_Regular" w:eastAsia="다음_Regular" w:hAnsi="다음_Regular" w:hint="eastAsia"/>
          <w:sz w:val="20"/>
          <w:szCs w:val="20"/>
        </w:rPr>
        <w:t>컴</w:t>
      </w:r>
      <w:r w:rsidR="006A3D43" w:rsidRPr="006A3D43">
        <w:rPr>
          <w:rFonts w:ascii="다음_Regular" w:eastAsia="다음_Regular" w:hAnsi="다음_Regular" w:cs="바탕" w:hint="eastAsia"/>
          <w:sz w:val="20"/>
          <w:szCs w:val="20"/>
        </w:rPr>
        <w:t xml:space="preserve">포지트, 브리지 </w:t>
      </w:r>
      <w:r w:rsidR="00202DC3" w:rsidRPr="006A3D43">
        <w:rPr>
          <w:rFonts w:ascii="다음_Regular" w:eastAsia="다음_Regular" w:hAnsi="다음_Regular" w:cs="바탕" w:hint="eastAsia"/>
          <w:sz w:val="20"/>
          <w:szCs w:val="20"/>
        </w:rPr>
        <w:t>패턴</w:t>
      </w:r>
    </w:p>
    <w:p w14:paraId="647514B6" w14:textId="77777777" w:rsidR="00654438" w:rsidRPr="00D0089A" w:rsidRDefault="00654438">
      <w:pPr>
        <w:pStyle w:val="a0"/>
        <w:rPr>
          <w:rFonts w:ascii="Times New Roman" w:hAnsi="Times New Roman"/>
          <w:sz w:val="16"/>
          <w:szCs w:val="16"/>
        </w:rPr>
      </w:pPr>
    </w:p>
    <w:p w14:paraId="7AA87D81" w14:textId="77777777" w:rsidR="00C239F1" w:rsidRDefault="006A3D43" w:rsidP="00C239F1">
      <w:pPr>
        <w:pStyle w:val="a0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 w:hint="eastAsia"/>
          <w:b/>
          <w:bCs/>
        </w:rPr>
        <w:t>컴포지트 패턴</w:t>
      </w:r>
      <w:r w:rsidR="00C64871">
        <w:rPr>
          <w:rFonts w:asciiTheme="minorEastAsia" w:eastAsiaTheme="minorEastAsia" w:hAnsiTheme="minorEastAsia" w:cs="Arial" w:hint="eastAsia"/>
          <w:b/>
          <w:bCs/>
        </w:rPr>
        <w:t>:</w:t>
      </w:r>
    </w:p>
    <w:p w14:paraId="2CE3B394" w14:textId="77777777" w:rsidR="00C239F1" w:rsidRDefault="00C239F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66CF60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#1: </w:t>
      </w:r>
      <w:r w:rsidR="006A3D43">
        <w:rPr>
          <w:rFonts w:asciiTheme="minorEastAsia" w:eastAsiaTheme="minorEastAsia" w:hAnsiTheme="minorEastAsia" w:hint="eastAsia"/>
          <w:sz w:val="20"/>
          <w:szCs w:val="20"/>
        </w:rPr>
        <w:t>컴포지트 패턴에서 Leaf 객체와 Composite 객체가 공유하고 있는 인터페이스가 인터페이스가 아닌 추상 클래스로 표현하는 이유는 무엇인가?</w:t>
      </w:r>
    </w:p>
    <w:p w14:paraId="0D274C6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AAC770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C609530" w14:textId="5F25BF69" w:rsidR="00202DC3" w:rsidRDefault="00E00CDA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L</w:t>
      </w:r>
      <w:r>
        <w:rPr>
          <w:rFonts w:asciiTheme="minorEastAsia" w:eastAsiaTheme="minorEastAsia" w:hAnsiTheme="minorEastAsia"/>
          <w:sz w:val="20"/>
          <w:szCs w:val="20"/>
        </w:rPr>
        <w:t>eaf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</w:rPr>
        <w:t>Composite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객체 모두가 가지고 있는 </w:t>
      </w:r>
      <w:r>
        <w:rPr>
          <w:rFonts w:asciiTheme="minorEastAsia" w:eastAsiaTheme="minorEastAsia" w:hAnsiTheme="minorEastAsia"/>
          <w:sz w:val="20"/>
          <w:szCs w:val="20"/>
        </w:rPr>
        <w:t>attribute</w:t>
      </w:r>
      <w:r>
        <w:rPr>
          <w:rFonts w:asciiTheme="minorEastAsia" w:eastAsiaTheme="minorEastAsia" w:hAnsiTheme="minorEastAsia" w:hint="eastAsia"/>
          <w:sz w:val="20"/>
          <w:szCs w:val="20"/>
        </w:rPr>
        <w:t>가 있을 수 있기 때문이다.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 xml:space="preserve">ile, directory </w:t>
      </w:r>
      <w:r>
        <w:rPr>
          <w:rFonts w:asciiTheme="minorEastAsia" w:eastAsiaTheme="minorEastAsia" w:hAnsiTheme="minorEastAsia" w:hint="eastAsia"/>
          <w:sz w:val="20"/>
          <w:szCs w:val="20"/>
        </w:rPr>
        <w:t>구조를 예로 들어보자.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ile, directory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둘다 이름을 나타내는 </w:t>
      </w:r>
      <w:r>
        <w:rPr>
          <w:rFonts w:asciiTheme="minorEastAsia" w:eastAsiaTheme="minorEastAsia" w:hAnsiTheme="minorEastAsia"/>
          <w:sz w:val="20"/>
          <w:szCs w:val="20"/>
        </w:rPr>
        <w:t>name</w:t>
      </w:r>
      <w:r>
        <w:rPr>
          <w:rFonts w:asciiTheme="minorEastAsia" w:eastAsiaTheme="minorEastAsia" w:hAnsiTheme="minorEastAsia" w:hint="eastAsia"/>
          <w:sz w:val="20"/>
          <w:szCs w:val="20"/>
        </w:rPr>
        <w:t>과 차지용량을 나타내는s</w:t>
      </w:r>
      <w:r>
        <w:rPr>
          <w:rFonts w:asciiTheme="minorEastAsia" w:eastAsiaTheme="minorEastAsia" w:hAnsiTheme="minorEastAsia"/>
          <w:sz w:val="20"/>
          <w:szCs w:val="20"/>
        </w:rPr>
        <w:t>ize</w:t>
      </w:r>
      <w:r>
        <w:rPr>
          <w:rFonts w:asciiTheme="minorEastAsia" w:eastAsiaTheme="minorEastAsia" w:hAnsiTheme="minorEastAsia" w:hint="eastAsia"/>
          <w:sz w:val="20"/>
          <w:szCs w:val="20"/>
        </w:rPr>
        <w:t>를 가질 수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바꿔 말해서 </w:t>
      </w:r>
      <w:r>
        <w:rPr>
          <w:rFonts w:asciiTheme="minorEastAsia" w:eastAsiaTheme="minorEastAsia" w:hAnsiTheme="minorEastAsia"/>
          <w:sz w:val="20"/>
          <w:szCs w:val="20"/>
        </w:rPr>
        <w:t>name</w:t>
      </w:r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size</w:t>
      </w:r>
      <w:r>
        <w:rPr>
          <w:rFonts w:asciiTheme="minorEastAsia" w:eastAsiaTheme="minorEastAsia" w:hAnsiTheme="minorEastAsia" w:hint="eastAsia"/>
          <w:sz w:val="20"/>
          <w:szCs w:val="20"/>
        </w:rPr>
        <w:t>는 각 객체가 가지는 인스턴스 변수로써 이는 추상클래스에선 선언이 가능하지만,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인터페이스에선 불가능하다(인터페이스는 </w:t>
      </w:r>
      <w:r>
        <w:rPr>
          <w:rFonts w:asciiTheme="minorEastAsia" w:eastAsiaTheme="minorEastAsia" w:hAnsiTheme="minorEastAsia"/>
          <w:sz w:val="20"/>
          <w:szCs w:val="20"/>
        </w:rPr>
        <w:t>static final</w:t>
      </w:r>
      <w:r>
        <w:rPr>
          <w:rFonts w:asciiTheme="minorEastAsia" w:eastAsiaTheme="minorEastAsia" w:hAnsiTheme="minorEastAsia" w:hint="eastAsia"/>
          <w:sz w:val="20"/>
          <w:szCs w:val="20"/>
        </w:rPr>
        <w:t>로만 변수 선언가능).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또한,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ile</w:t>
      </w:r>
      <w:r>
        <w:rPr>
          <w:rFonts w:asciiTheme="minorEastAsia" w:eastAsiaTheme="minorEastAsia" w:hAnsiTheme="minorEastAsia" w:hint="eastAsia"/>
          <w:sz w:val="20"/>
          <w:szCs w:val="20"/>
        </w:rPr>
        <w:t>과 d</w:t>
      </w:r>
      <w:r>
        <w:rPr>
          <w:rFonts w:asciiTheme="minorEastAsia" w:eastAsiaTheme="minorEastAsia" w:hAnsiTheme="minorEastAsia"/>
          <w:sz w:val="20"/>
          <w:szCs w:val="20"/>
        </w:rPr>
        <w:t>irectory</w:t>
      </w:r>
      <w:r>
        <w:rPr>
          <w:rFonts w:asciiTheme="minorEastAsia" w:eastAsiaTheme="minorEastAsia" w:hAnsiTheme="minorEastAsia" w:hint="eastAsia"/>
          <w:sz w:val="20"/>
          <w:szCs w:val="20"/>
        </w:rPr>
        <w:t>를 마우스 우클릭으로 속성을 보고자한다면 이는 공통적인 기능으로 추상이 아닌 메소드가 될 수 있다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</w:rPr>
        <w:t>즉,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같은 기능을 하는 메소드를 가지고 있다면 추상이 아닌 메소드로 선언할 수 있으며 이는 추상클래스에서만 가능하다.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요약하자면,</w:t>
      </w:r>
      <w:r>
        <w:rPr>
          <w:rFonts w:asciiTheme="minorEastAsia" w:eastAsiaTheme="minorEastAsia" w:hAnsiTheme="minorEastAsia"/>
          <w:sz w:val="20"/>
          <w:szCs w:val="20"/>
        </w:rPr>
        <w:t xml:space="preserve"> Leaf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객체와 </w:t>
      </w:r>
      <w:r>
        <w:rPr>
          <w:rFonts w:asciiTheme="minorEastAsia" w:eastAsiaTheme="minorEastAsia" w:hAnsiTheme="minorEastAsia"/>
          <w:sz w:val="20"/>
          <w:szCs w:val="20"/>
        </w:rPr>
        <w:t>Composite</w:t>
      </w:r>
      <w:r w:rsidR="00CE533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E533E">
        <w:rPr>
          <w:rFonts w:asciiTheme="minorEastAsia" w:eastAsiaTheme="minorEastAsia" w:hAnsiTheme="minorEastAsia" w:hint="eastAsia"/>
          <w:sz w:val="20"/>
          <w:szCs w:val="20"/>
        </w:rPr>
        <w:t>객체가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동일 속성과 동일 기능을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E533E">
        <w:rPr>
          <w:rFonts w:asciiTheme="minorEastAsia" w:eastAsiaTheme="minorEastAsia" w:hAnsiTheme="minorEastAsia" w:hint="eastAsia"/>
          <w:sz w:val="20"/>
          <w:szCs w:val="20"/>
        </w:rPr>
        <w:t>가진다면 인터페이스보단 추상클래스가 더 효율적이므로 추상클래스로 표현하는 것이 더 낫다.</w:t>
      </w:r>
    </w:p>
    <w:p w14:paraId="004832B9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CEA65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D04E38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5590E3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A4266F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659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3D0FAC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E8F0DB4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0D9286" w14:textId="77777777" w:rsidR="009C76BA" w:rsidRDefault="009C76B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70BAFA3D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문제 #2: 다음 </w:t>
      </w:r>
      <w:r w:rsidR="00AF2D33">
        <w:rPr>
          <w:rFonts w:asciiTheme="minorEastAsia" w:eastAsiaTheme="minorEastAsia" w:hAnsiTheme="minorEastAsia" w:hint="eastAsia"/>
          <w:sz w:val="20"/>
          <w:szCs w:val="20"/>
        </w:rPr>
        <w:t xml:space="preserve">그림의 </w:t>
      </w:r>
      <w:r w:rsidR="00612EEF">
        <w:rPr>
          <w:rFonts w:asciiTheme="minorEastAsia" w:eastAsiaTheme="minorEastAsia" w:hAnsiTheme="minorEastAsia" w:hint="eastAsia"/>
          <w:sz w:val="20"/>
          <w:szCs w:val="20"/>
        </w:rPr>
        <w:t>Leaf클래스인 Trangle, Circle 클래스와 Composite 클래스인 Drawing 클래스를 구현하라. 다음에 제시된 클라이언트가 실행될 수 있도록 코딩하라.</w:t>
      </w:r>
    </w:p>
    <w:p w14:paraId="501EF503" w14:textId="77777777" w:rsidR="00BC18CC" w:rsidRDefault="00612EEF" w:rsidP="00612EEF">
      <w:pPr>
        <w:ind w:left="850" w:hangingChars="354" w:hanging="850"/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A6BF75B" wp14:editId="0AFD3009">
            <wp:extent cx="2715051" cy="2135754"/>
            <wp:effectExtent l="19050" t="0" r="9099" b="0"/>
            <wp:docPr id="5" name="그림 4" descr="Composite-Patter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site-Pattern-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32" cy="21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A61DC" w14:textId="77777777" w:rsidR="009C76BA" w:rsidRDefault="00612EEF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&lt;T</w:t>
      </w:r>
      <w:r w:rsidRPr="00612EEF">
        <w:rPr>
          <w:rFonts w:asciiTheme="minorEastAsia" w:eastAsiaTheme="minorEastAsia" w:hAnsiTheme="minorEastAsia" w:cs="Arial" w:hint="eastAsia"/>
          <w:bCs/>
          <w:sz w:val="20"/>
          <w:szCs w:val="20"/>
        </w:rPr>
        <w:t>est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CompositePattern.java&gt;</w:t>
      </w:r>
    </w:p>
    <w:tbl>
      <w:tblPr>
        <w:tblW w:w="6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1"/>
      </w:tblGrid>
      <w:tr w:rsidR="0068363A" w:rsidRPr="00612EEF" w14:paraId="0FDA4D41" w14:textId="77777777" w:rsidTr="0068363A">
        <w:tc>
          <w:tcPr>
            <w:tcW w:w="6351" w:type="dxa"/>
            <w:vAlign w:val="center"/>
            <w:hideMark/>
          </w:tcPr>
          <w:p w14:paraId="797912B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package com.journaldev.design.test;</w:t>
            </w:r>
          </w:p>
          <w:p w14:paraId="34D079A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import com.journaldev.design.composite.Circle;</w:t>
            </w:r>
          </w:p>
          <w:p w14:paraId="3CD8074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import com.journaldev.design.composite.Drawing;</w:t>
            </w:r>
          </w:p>
          <w:p w14:paraId="469B580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import com.journaldev.design.composite.Shape;</w:t>
            </w:r>
          </w:p>
          <w:p w14:paraId="508CD15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import com.journaldev.design.composite.Triangle;</w:t>
            </w:r>
          </w:p>
          <w:p w14:paraId="4547FDC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</w:t>
            </w:r>
          </w:p>
          <w:p w14:paraId="75DF88D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public class TestCompositePattern {</w:t>
            </w:r>
          </w:p>
          <w:p w14:paraId="1B91A03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public static void main(String[] args) {</w:t>
            </w:r>
          </w:p>
          <w:p w14:paraId="3CBCE8A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Shape tri = new Triangle();</w:t>
            </w:r>
          </w:p>
          <w:p w14:paraId="363613C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Shape tri1 = new Triangle();</w:t>
            </w:r>
          </w:p>
          <w:p w14:paraId="53A098B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Shape cir = new Circle();</w:t>
            </w:r>
          </w:p>
          <w:p w14:paraId="530FC13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E74CDF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 drawing = new Drawing();</w:t>
            </w:r>
          </w:p>
          <w:p w14:paraId="020EA5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drawing.add(tri1);</w:t>
            </w:r>
          </w:p>
          <w:p w14:paraId="06F4884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drawing.add(tri1);</w:t>
            </w:r>
          </w:p>
          <w:p w14:paraId="6E1CB22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drawing.add(cir);</w:t>
            </w:r>
          </w:p>
          <w:p w14:paraId="5DEB995D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326764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drawing.draw("Red");</w:t>
            </w:r>
          </w:p>
          <w:p w14:paraId="438BE77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693B0FC0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drawing.clear();</w:t>
            </w:r>
          </w:p>
          <w:p w14:paraId="19D824F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40E3CD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drawing.add(tri);</w:t>
            </w:r>
          </w:p>
          <w:p w14:paraId="0140F7A6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drawing.add(cir);</w:t>
            </w:r>
          </w:p>
          <w:p w14:paraId="3469523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drawing.draw("Green");</w:t>
            </w:r>
          </w:p>
          <w:p w14:paraId="47845A6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}</w:t>
            </w:r>
          </w:p>
          <w:p w14:paraId="3B8C2261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}</w:t>
            </w:r>
          </w:p>
          <w:p w14:paraId="0A0FAB06" w14:textId="6FD6D7AC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201CCBCF" w14:textId="77777777" w:rsidR="002E0AEB" w:rsidRDefault="002E0AEB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1620B91C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18"/>
                <w:szCs w:val="18"/>
              </w:rPr>
              <w:lastRenderedPageBreak/>
              <w:t>&lt;출력 결과&gt;</w:t>
            </w:r>
          </w:p>
          <w:p w14:paraId="006A15EE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00D80C21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7B55F819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Red</w:t>
            </w:r>
          </w:p>
          <w:p w14:paraId="2C1BBF92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Clearing all the shapes from drawing</w:t>
            </w:r>
          </w:p>
          <w:p w14:paraId="3F90FF28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Green</w:t>
            </w:r>
          </w:p>
          <w:p w14:paraId="3899876F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Green</w:t>
            </w:r>
          </w:p>
          <w:p w14:paraId="74ED885C" w14:textId="77777777" w:rsidR="0068363A" w:rsidRP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579525D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4D27268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87BD7A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220DBDC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4370C8F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tbl>
      <w:tblPr>
        <w:tblW w:w="6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6351"/>
      </w:tblGrid>
      <w:tr w:rsidR="00612EEF" w:rsidRPr="00612EEF" w14:paraId="2A8465A3" w14:textId="77777777" w:rsidTr="002E0AEB">
        <w:tc>
          <w:tcPr>
            <w:tcW w:w="0" w:type="auto"/>
            <w:vAlign w:val="center"/>
            <w:hideMark/>
          </w:tcPr>
          <w:p w14:paraId="4EE98E6F" w14:textId="77777777" w:rsidR="00612EEF" w:rsidRPr="00612EEF" w:rsidRDefault="00612EEF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  <w:tc>
          <w:tcPr>
            <w:tcW w:w="6351" w:type="dxa"/>
            <w:vAlign w:val="center"/>
            <w:hideMark/>
          </w:tcPr>
          <w:p w14:paraId="710A12E9" w14:textId="77777777" w:rsidR="00C40684" w:rsidRPr="00612EEF" w:rsidRDefault="00C40684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DF630EA" w14:textId="51690E19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64EADCC" w14:textId="77777777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  <w:br w:type="page"/>
      </w:r>
    </w:p>
    <w:p w14:paraId="5CC374EA" w14:textId="47D75C53" w:rsidR="00612EEF" w:rsidRDefault="00C6276C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lastRenderedPageBreak/>
        <w:t xml:space="preserve">문제 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3. javax.swing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패키지의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MenuElement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인터페이스와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JMenu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및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JMenuItem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공부해보라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.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이러한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컴포지트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디자인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패턴의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예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가 되는가?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예가 된다면 왜 그런지 설명하라.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간의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관계를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보여주는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다이어그램을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그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려라.</w:t>
      </w:r>
    </w:p>
    <w:p w14:paraId="2BFDAC1A" w14:textId="3DC03404" w:rsidR="00B60FCE" w:rsidRDefault="00B60FCE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11985DBD" w14:textId="3D3B9789" w:rsidR="00B60FCE" w:rsidRDefault="00C57F7B" w:rsidP="00C57F7B">
      <w:pPr>
        <w:widowControl/>
        <w:suppressAutoHyphens w:val="0"/>
        <w:ind w:left="425" w:firstLine="141"/>
        <w:rPr>
          <w:rFonts w:asciiTheme="minorEastAsia" w:eastAsiaTheme="minorEastAsia" w:hAnsiTheme="minorEastAsia" w:cs="Arial"/>
          <w:bCs/>
          <w:sz w:val="18"/>
          <w:szCs w:val="18"/>
        </w:rPr>
      </w:pP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J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>Menu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는 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>JMenuItem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을 b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>ase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로 하여 만든 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>sub class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이다.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>JMenu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클래스 정의에선 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>JMenuItem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>을 인스턴스변수로 가지고 있다.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따라서 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>JMenu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와 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>JMenuItem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>는 컴포지트 디자인 패턴의 예가 된다.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아래와 같이 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JMenu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 xml:space="preserve">안의 구성요소로 또 다시 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>JMenu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가 들어</w:t>
      </w:r>
      <w:r w:rsidR="00EE09CA">
        <w:rPr>
          <w:rFonts w:asciiTheme="minorEastAsia" w:eastAsiaTheme="minorEastAsia" w:hAnsiTheme="minorEastAsia" w:cs="Arial" w:hint="eastAsia"/>
          <w:bCs/>
          <w:sz w:val="18"/>
          <w:szCs w:val="18"/>
        </w:rPr>
        <w:t>간 경우를 쉽게 상상할 수 있다.</w:t>
      </w:r>
      <w:r w:rsidR="00EE09CA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</w:p>
    <w:p w14:paraId="32DB532E" w14:textId="77777777" w:rsidR="00C57F7B" w:rsidRDefault="00C57F7B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543D226B" w14:textId="323128D4" w:rsidR="00C57F7B" w:rsidRDefault="00C57F7B" w:rsidP="00B60FCE">
      <w:pPr>
        <w:widowControl/>
        <w:suppressAutoHyphens w:val="0"/>
        <w:ind w:left="566" w:hangingChars="236" w:hanging="566"/>
        <w:rPr>
          <w:rFonts w:asciiTheme="minorEastAsia" w:eastAsiaTheme="minorEastAsia" w:hAnsiTheme="minorEastAsia" w:cs="Arial"/>
          <w:bCs/>
          <w:sz w:val="18"/>
          <w:szCs w:val="18"/>
        </w:rPr>
      </w:pPr>
      <w:r>
        <w:rPr>
          <w:noProof/>
        </w:rPr>
        <w:drawing>
          <wp:inline distT="0" distB="0" distL="0" distR="0" wp14:anchorId="75D4E38E" wp14:editId="330AC4BC">
            <wp:extent cx="3566160" cy="2971800"/>
            <wp:effectExtent l="0" t="0" r="0" b="0"/>
            <wp:docPr id="4" name="그림 4" descr="JAVA Jmenuitem and jmen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menuitem and jmenu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207D" w14:textId="24031C3A" w:rsidR="00EE09CA" w:rsidRDefault="00EE09CA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265E951E" w14:textId="6681C208" w:rsidR="00EE09CA" w:rsidRDefault="00EE09CA" w:rsidP="00B60FCE">
      <w:pPr>
        <w:widowControl/>
        <w:suppressAutoHyphens w:val="0"/>
        <w:ind w:left="566" w:hangingChars="236" w:hanging="566"/>
        <w:rPr>
          <w:rFonts w:asciiTheme="minorEastAsia" w:eastAsiaTheme="minorEastAsia" w:hAnsiTheme="minorEastAsia" w:cs="Arial"/>
          <w:bCs/>
          <w:sz w:val="18"/>
          <w:szCs w:val="18"/>
        </w:rPr>
      </w:pPr>
      <w:r>
        <w:rPr>
          <w:noProof/>
        </w:rPr>
        <w:drawing>
          <wp:inline distT="0" distB="0" distL="0" distR="0" wp14:anchorId="1AFDADA3" wp14:editId="2CA42E2B">
            <wp:extent cx="4009574" cy="23469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39" cy="23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5C1E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DB823A4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1C44F7EA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9295D2C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569FCD7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34EA2FF" w14:textId="4E95A29E" w:rsidR="00202DC3" w:rsidRDefault="00A20A6F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</w:rPr>
        <w:lastRenderedPageBreak/>
        <w:t>브</w:t>
      </w:r>
      <w:r w:rsidR="00132C99">
        <w:rPr>
          <w:rFonts w:asciiTheme="minorEastAsia" w:eastAsiaTheme="minorEastAsia" w:hAnsiTheme="minorEastAsia" w:cs="Arial" w:hint="eastAsia"/>
          <w:b/>
          <w:bCs/>
        </w:rPr>
        <w:t>리지</w:t>
      </w:r>
      <w:r w:rsidR="0038421A">
        <w:rPr>
          <w:rFonts w:asciiTheme="minorEastAsia" w:eastAsiaTheme="minorEastAsia" w:hAnsiTheme="minorEastAsia" w:cs="Arial" w:hint="eastAsia"/>
          <w:b/>
          <w:bCs/>
        </w:rPr>
        <w:t xml:space="preserve"> 패턴</w:t>
      </w:r>
    </w:p>
    <w:p w14:paraId="5AD00A8B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3164A3" w14:textId="43449109" w:rsidR="0038421A" w:rsidRDefault="00CC6844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</w:t>
      </w:r>
      <w:r w:rsidR="00B70510"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: 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>Triangle, Pentagon 클래스의 컬러를 다양하게 하기 위하여 다음과 같</w:t>
      </w:r>
      <w:r w:rsidR="009B2AAF">
        <w:rPr>
          <w:rFonts w:asciiTheme="minorEastAsia" w:eastAsiaTheme="minorEastAsia" w:hAnsiTheme="minorEastAsia" w:hint="eastAsia"/>
          <w:sz w:val="20"/>
          <w:szCs w:val="20"/>
        </w:rPr>
        <w:t>은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 xml:space="preserve"> 상속을 사용하였다.</w:t>
      </w:r>
      <w:r w:rsidR="0038421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53EEC1DE" w14:textId="77777777" w:rsidR="00356B91" w:rsidRDefault="00356B91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E2871CF" wp14:editId="60A2CFF0">
            <wp:extent cx="3784126" cy="2093095"/>
            <wp:effectExtent l="19050" t="0" r="6824" b="0"/>
            <wp:docPr id="6" name="그림 4" descr="http://1988780851.rsc.cdn77.org/wp-content/uploads/2013/07/Bridge-Interfac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88780851.rsc.cdn77.org/wp-content/uploads/2013/07/Bridge-Interface-Hierarch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88" cy="209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036D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(1) 위와 같은 구조로 설계하였을 때 어떤 문제점이 있는가?</w:t>
      </w:r>
    </w:p>
    <w:p w14:paraId="4C03A08B" w14:textId="77777777" w:rsidR="00356B91" w:rsidRPr="00132C99" w:rsidRDefault="00356B91" w:rsidP="00356B91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50DE94A" w14:textId="27989B7B" w:rsidR="00356B91" w:rsidRDefault="00EE09CA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S</w:t>
      </w:r>
      <w:r>
        <w:rPr>
          <w:rFonts w:asciiTheme="minorEastAsia" w:eastAsiaTheme="minorEastAsia" w:hAnsiTheme="minorEastAsia"/>
          <w:sz w:val="20"/>
          <w:szCs w:val="20"/>
        </w:rPr>
        <w:t>hape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</w:t>
      </w:r>
      <w:r>
        <w:rPr>
          <w:rFonts w:asciiTheme="minorEastAsia" w:eastAsiaTheme="minorEastAsia" w:hAnsiTheme="minorEastAsia"/>
          <w:sz w:val="20"/>
          <w:szCs w:val="20"/>
        </w:rPr>
        <w:t xml:space="preserve">Rectangle, </w:t>
      </w:r>
      <w:r>
        <w:rPr>
          <w:rFonts w:asciiTheme="minorEastAsia" w:eastAsiaTheme="minorEastAsia" w:hAnsiTheme="minorEastAsia" w:hint="eastAsia"/>
          <w:sz w:val="20"/>
          <w:szCs w:val="20"/>
        </w:rPr>
        <w:t>C</w:t>
      </w:r>
      <w:r>
        <w:rPr>
          <w:rFonts w:asciiTheme="minorEastAsia" w:eastAsiaTheme="minorEastAsia" w:hAnsiTheme="minorEastAsia"/>
          <w:sz w:val="20"/>
          <w:szCs w:val="20"/>
        </w:rPr>
        <w:t>olor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</w:t>
      </w:r>
      <w:r>
        <w:rPr>
          <w:rFonts w:asciiTheme="minorEastAsia" w:eastAsiaTheme="minorEastAsia" w:hAnsiTheme="minorEastAsia"/>
          <w:sz w:val="20"/>
          <w:szCs w:val="20"/>
        </w:rPr>
        <w:t>BlueColor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가 추가된다면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총 </w:t>
      </w:r>
      <w:r w:rsidR="004B3182">
        <w:rPr>
          <w:rFonts w:asciiTheme="minorEastAsia" w:eastAsiaTheme="minorEastAsia" w:hAnsiTheme="minorEastAsia"/>
          <w:sz w:val="20"/>
          <w:szCs w:val="20"/>
        </w:rPr>
        <w:t>9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개의 C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olor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객체가 필요하게 됨(T</w:t>
      </w:r>
      <w:r w:rsidR="004B3182">
        <w:rPr>
          <w:rFonts w:asciiTheme="minorEastAsia" w:eastAsiaTheme="minorEastAsia" w:hAnsiTheme="minorEastAsia"/>
          <w:sz w:val="20"/>
          <w:szCs w:val="20"/>
        </w:rPr>
        <w:t>riangl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e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– Red, Green, Blue, Pentagon-Red,Green,Blue, Rectangle-Red,Green,Blue).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만약 </w:t>
      </w:r>
      <w:r w:rsidR="004B3182">
        <w:rPr>
          <w:rFonts w:asciiTheme="minorEastAsia" w:eastAsiaTheme="minorEastAsia" w:hAnsiTheme="minorEastAsia"/>
          <w:sz w:val="20"/>
          <w:szCs w:val="20"/>
        </w:rPr>
        <w:t>Shape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종류와 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Color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종류가 늘어나면 그만큼의 조합수가 늘어나게된다.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즉,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Shape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종류가 </w:t>
      </w:r>
      <w:r w:rsidR="004B3182">
        <w:rPr>
          <w:rFonts w:asciiTheme="minorEastAsia" w:eastAsiaTheme="minorEastAsia" w:hAnsiTheme="minorEastAsia"/>
          <w:sz w:val="20"/>
          <w:szCs w:val="20"/>
        </w:rPr>
        <w:t>M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개,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Color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종류가 </w:t>
      </w:r>
      <w:r w:rsidR="004B3182">
        <w:rPr>
          <w:rFonts w:asciiTheme="minorEastAsia" w:eastAsiaTheme="minorEastAsia" w:hAnsiTheme="minorEastAsia"/>
          <w:sz w:val="20"/>
          <w:szCs w:val="20"/>
        </w:rPr>
        <w:t>N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개라 하면 필요한 </w:t>
      </w:r>
      <w:r w:rsidR="004B3182">
        <w:rPr>
          <w:rFonts w:asciiTheme="minorEastAsia" w:eastAsiaTheme="minorEastAsia" w:hAnsiTheme="minorEastAsia"/>
          <w:sz w:val="20"/>
          <w:szCs w:val="20"/>
        </w:rPr>
        <w:t>Color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 xml:space="preserve">객체는 </w:t>
      </w:r>
      <w:r w:rsidR="004B3182">
        <w:rPr>
          <w:rFonts w:asciiTheme="minorEastAsia" w:eastAsiaTheme="minorEastAsia" w:hAnsiTheme="minorEastAsia"/>
          <w:sz w:val="20"/>
          <w:szCs w:val="20"/>
        </w:rPr>
        <w:t>M * N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개가 필요하게 된다.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B3182">
        <w:rPr>
          <w:rFonts w:asciiTheme="minorEastAsia" w:eastAsiaTheme="minorEastAsia" w:hAnsiTheme="minorEastAsia" w:hint="eastAsia"/>
          <w:sz w:val="20"/>
          <w:szCs w:val="20"/>
        </w:rPr>
        <w:t>따라서 변경에 열려있게 된다.</w:t>
      </w:r>
      <w:r w:rsidR="004B3182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1BB97F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C1E800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EE18D9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3C164D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위의 설계를 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>브리지 패턴을 적용하여 리팩토링하라(</w:t>
      </w:r>
      <w:r w:rsidR="004B5BBD">
        <w:rPr>
          <w:rFonts w:asciiTheme="minorEastAsia" w:eastAsiaTheme="minorEastAsia" w:hAnsiTheme="minorEastAsia" w:hint="eastAsia"/>
          <w:sz w:val="20"/>
          <w:szCs w:val="20"/>
        </w:rPr>
        <w:t>단 Shape에는 Color를 지정하는 생성자와 컬러를 적용하여 인쇄하는 applyColor() 메소드가 있어야 함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>).</w:t>
      </w:r>
    </w:p>
    <w:p w14:paraId="263036CE" w14:textId="1E9B49B4" w:rsidR="00356B91" w:rsidRDefault="00E5105A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6672E1F" wp14:editId="7ACE153F">
            <wp:extent cx="5715000" cy="26488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667" cy="26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478" w14:textId="77777777" w:rsidR="00356B91" w:rsidRDefault="00356B9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567BF2" w14:textId="77777777" w:rsidR="00BD0D61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ADDD046" w14:textId="76846633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0A8BF3B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4E8EBCE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6048848" w14:textId="0F04E438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F4F09"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(3) 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다음 테스트 프로그램으로 아래와 같은 실행 결과가 나오도록 (2)의 설계를 코딩하라.</w:t>
      </w:r>
    </w:p>
    <w:p w14:paraId="49B3F9FB" w14:textId="77777777" w:rsidR="00AB108E" w:rsidRPr="000209A9" w:rsidRDefault="00AB108E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51FBC84" w14:textId="77777777" w:rsidR="00AB108E" w:rsidRDefault="00AB108E" w:rsidP="00AB108E">
      <w:pPr>
        <w:rPr>
          <w:rFonts w:ascii="Times New Roman" w:eastAsiaTheme="minorEastAsia" w:hAnsi="Times New Roman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public class Pentagon extends Shape{</w:t>
      </w:r>
    </w:p>
    <w:p w14:paraId="1D8FE10F" w14:textId="77777777" w:rsidR="00AB108E" w:rsidRDefault="00AB108E" w:rsidP="00AB108E">
      <w:pPr>
        <w:spacing w:line="75" w:lineRule="exact"/>
        <w:rPr>
          <w:sz w:val="20"/>
          <w:szCs w:val="20"/>
        </w:rPr>
      </w:pPr>
    </w:p>
    <w:p w14:paraId="33B9AC68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public Pentagon(Color c) {</w:t>
      </w:r>
    </w:p>
    <w:p w14:paraId="7517CED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D673619" w14:textId="77777777" w:rsidR="00AB108E" w:rsidRDefault="00AB108E" w:rsidP="00AB108E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super(c);</w:t>
      </w:r>
    </w:p>
    <w:p w14:paraId="6B9319D9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5537F97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6F526ABE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47D5DF47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@Override</w:t>
      </w:r>
    </w:p>
    <w:p w14:paraId="72E38221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1D0415F0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public void applyColor() {</w:t>
      </w:r>
    </w:p>
    <w:p w14:paraId="40CA6C0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309F5290" w14:textId="77777777" w:rsidR="00AB108E" w:rsidRDefault="00AB108E" w:rsidP="00AB108E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System.out.print("Pentagon filled with color ");</w:t>
      </w:r>
    </w:p>
    <w:p w14:paraId="6B2F281D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B22DD85" w14:textId="77777777" w:rsidR="00AB108E" w:rsidRDefault="00AB108E" w:rsidP="00AB108E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color.applyColor();</w:t>
      </w:r>
    </w:p>
    <w:p w14:paraId="5398E9E4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C51C0F9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764CE92" w14:textId="77777777" w:rsidR="00AB108E" w:rsidRDefault="00AB108E" w:rsidP="00AB108E">
      <w:pPr>
        <w:spacing w:line="5" w:lineRule="exact"/>
        <w:rPr>
          <w:sz w:val="20"/>
          <w:szCs w:val="20"/>
        </w:rPr>
      </w:pPr>
    </w:p>
    <w:p w14:paraId="5155A722" w14:textId="77777777" w:rsidR="00AB108E" w:rsidRDefault="00AB108E" w:rsidP="00AB108E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A894410" w14:textId="77777777" w:rsidR="00AB108E" w:rsidRPr="00AB108E" w:rsidRDefault="00AB108E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22CC71EF" w14:textId="0DC588BD" w:rsidR="00EF4F09" w:rsidRDefault="00ED2E84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&lt;출력 결과&gt;</w:t>
      </w:r>
    </w:p>
    <w:p w14:paraId="183B9EF1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Triangle filled with color red.</w:t>
      </w:r>
    </w:p>
    <w:p w14:paraId="424D311B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Pentagon filled with color green.</w:t>
      </w:r>
    </w:p>
    <w:p w14:paraId="2661C36F" w14:textId="77777777" w:rsidR="00ED2E84" w:rsidRPr="00ED2E84" w:rsidRDefault="00ED2E84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F933F03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C282C68" w14:textId="2DA38F9E" w:rsidR="00B70510" w:rsidRDefault="00B70510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20"/>
          <w:szCs w:val="20"/>
        </w:rPr>
      </w:pPr>
    </w:p>
    <w:p w14:paraId="76C95BAA" w14:textId="25CE7C99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8ECC86" w14:textId="6A4933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553AE2" w14:textId="01C0A9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73ECBB4" w14:textId="1F199502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762553" w14:textId="5682B273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F04C2B0" w14:textId="24ADBCC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82F9B85" w14:textId="156E21E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39824A8" w14:textId="6C3BD02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DAC493F" w14:textId="6582C5D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4EC7550" w14:textId="5E5D5E58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EF93F78" w14:textId="74FBFCF1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223AF4D" w14:textId="77777777" w:rsidR="00E13689" w:rsidRDefault="00E1368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B45C8C" w14:textId="0B4F5D2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EB633A0" w14:textId="2EE78EBE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F8FEB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5324BE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454DE2" w14:textId="37DA1748" w:rsidR="00ED2E84" w:rsidRPr="00EF4F09" w:rsidRDefault="00B70510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 w:cs="Arial"/>
          <w:bCs/>
          <w:sz w:val="20"/>
          <w:szCs w:val="20"/>
        </w:rPr>
        <w:t>5.</w:t>
      </w:r>
    </w:p>
    <w:p w14:paraId="3AA6B173" w14:textId="26CE0A5B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 xml:space="preserve">(1) 브리지 패턴은 어떤 때 사용하는지 그 의도를 설명하고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그린 후 패턴의 구성요소를 설명하라.</w:t>
      </w:r>
    </w:p>
    <w:p w14:paraId="27F257FA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086CED4C" w14:textId="014D4B2C" w:rsidR="00FA7150" w:rsidRPr="001275A0" w:rsidRDefault="00C14A94" w:rsidP="00FA7150">
      <w:pPr>
        <w:ind w:left="1"/>
        <w:jc w:val="both"/>
        <w:rPr>
          <w:rFonts w:ascii="맑은 고딕" w:eastAsia="맑은 고딕" w:hAnsi="맑은 고딕"/>
          <w:color w:val="FF0000"/>
          <w:sz w:val="20"/>
        </w:rPr>
      </w:pPr>
      <w:r>
        <w:rPr>
          <w:rFonts w:ascii="맑은 고딕" w:eastAsia="맑은 고딕" w:hAnsi="맑은 고딕" w:hint="eastAsia"/>
          <w:color w:val="FF0000"/>
          <w:sz w:val="20"/>
        </w:rPr>
        <w:lastRenderedPageBreak/>
        <w:t>패턴 자체 다이어그램을 그릴 것.</w:t>
      </w:r>
    </w:p>
    <w:p w14:paraId="55D82C90" w14:textId="11E80D2D" w:rsidR="00FA7150" w:rsidRDefault="0062349B" w:rsidP="00FA715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E4E34DE" wp14:editId="57631561">
            <wp:extent cx="3995057" cy="2318030"/>
            <wp:effectExtent l="0" t="0" r="5715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1" cy="23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90C0" w14:textId="69A4483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E73DCCB" w14:textId="25B115BF" w:rsidR="002E0AEB" w:rsidRDefault="0062349B" w:rsidP="00FA7150">
      <w:pPr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A</w:t>
      </w:r>
      <w:r>
        <w:rPr>
          <w:rFonts w:ascii="맑은 고딕" w:eastAsia="맑은 고딕" w:hAnsi="맑은 고딕"/>
          <w:sz w:val="20"/>
        </w:rPr>
        <w:t xml:space="preserve">bstraction : </w:t>
      </w:r>
      <w:r>
        <w:rPr>
          <w:rFonts w:ascii="맑은 고딕" w:eastAsia="맑은 고딕" w:hAnsi="맑은 고딕" w:hint="eastAsia"/>
          <w:sz w:val="20"/>
        </w:rPr>
        <w:t>기능 계층의 최상위 클래스.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구현 부분에 해당하는 클래스의 인스턴스를 가지고 해당 인스턴스를 통해 구현부분의 메소드를 호출</w:t>
      </w:r>
    </w:p>
    <w:p w14:paraId="159C0E77" w14:textId="1EE3A90C" w:rsidR="0062349B" w:rsidRDefault="0062349B" w:rsidP="00FA7150">
      <w:pPr>
        <w:jc w:val="both"/>
        <w:rPr>
          <w:rFonts w:ascii="맑은 고딕" w:eastAsia="맑은 고딕" w:hAnsi="맑은 고딕"/>
          <w:sz w:val="20"/>
        </w:rPr>
      </w:pPr>
    </w:p>
    <w:p w14:paraId="1ED90595" w14:textId="4E264CDF" w:rsidR="0062349B" w:rsidRDefault="0062349B" w:rsidP="00FA7150">
      <w:pPr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R</w:t>
      </w:r>
      <w:r>
        <w:rPr>
          <w:rFonts w:ascii="맑은 고딕" w:eastAsia="맑은 고딕" w:hAnsi="맑은 고딕"/>
          <w:sz w:val="20"/>
        </w:rPr>
        <w:t>efinedAbstraction : Abstraction</w:t>
      </w:r>
      <w:r>
        <w:rPr>
          <w:rFonts w:ascii="맑은 고딕" w:eastAsia="맑은 고딕" w:hAnsi="맑은 고딕" w:hint="eastAsia"/>
          <w:sz w:val="20"/>
        </w:rPr>
        <w:t>에 의해 정의된 인터페이스를 확장.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기능 계층에서 새로운 부분을 확장한 클래스</w:t>
      </w:r>
    </w:p>
    <w:p w14:paraId="2E5FDED4" w14:textId="2EF4405C" w:rsidR="0062349B" w:rsidRDefault="0062349B" w:rsidP="00FA7150">
      <w:pPr>
        <w:jc w:val="both"/>
        <w:rPr>
          <w:rFonts w:ascii="맑은 고딕" w:eastAsia="맑은 고딕" w:hAnsi="맑은 고딕"/>
          <w:sz w:val="20"/>
        </w:rPr>
      </w:pPr>
    </w:p>
    <w:p w14:paraId="6B55DEFD" w14:textId="2B1A0DCE" w:rsidR="0062349B" w:rsidRDefault="0062349B" w:rsidP="00FA7150">
      <w:pPr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I</w:t>
      </w:r>
      <w:r>
        <w:rPr>
          <w:rFonts w:ascii="맑은 고딕" w:eastAsia="맑은 고딕" w:hAnsi="맑은 고딕"/>
          <w:sz w:val="20"/>
        </w:rPr>
        <w:t xml:space="preserve">mplementor : </w:t>
      </w:r>
      <w:r>
        <w:rPr>
          <w:rFonts w:ascii="맑은 고딕" w:eastAsia="맑은 고딕" w:hAnsi="맑은 고딕" w:hint="eastAsia"/>
          <w:sz w:val="20"/>
        </w:rPr>
        <w:t>구현 클래스를 위한 인터페이스를 정의.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A</w:t>
      </w:r>
      <w:r>
        <w:rPr>
          <w:rFonts w:ascii="맑은 고딕" w:eastAsia="맑은 고딕" w:hAnsi="맑은 고딕"/>
          <w:sz w:val="20"/>
        </w:rPr>
        <w:t>bstraction</w:t>
      </w:r>
      <w:r>
        <w:rPr>
          <w:rFonts w:ascii="맑은 고딕" w:eastAsia="맑은 고딕" w:hAnsi="맑은 고딕" w:hint="eastAsia"/>
          <w:sz w:val="20"/>
        </w:rPr>
        <w:t>의 기능을 구현하기 위한 인터페이스를 정의</w:t>
      </w:r>
    </w:p>
    <w:p w14:paraId="21906B75" w14:textId="3C773641" w:rsidR="0062349B" w:rsidRDefault="0062349B" w:rsidP="00FA7150">
      <w:pPr>
        <w:jc w:val="both"/>
        <w:rPr>
          <w:rFonts w:ascii="맑은 고딕" w:eastAsia="맑은 고딕" w:hAnsi="맑은 고딕"/>
          <w:sz w:val="20"/>
        </w:rPr>
      </w:pPr>
    </w:p>
    <w:p w14:paraId="446931C8" w14:textId="7527401D" w:rsidR="0062349B" w:rsidRPr="0062349B" w:rsidRDefault="0062349B" w:rsidP="00FA7150">
      <w:pPr>
        <w:jc w:val="both"/>
        <w:rPr>
          <w:rFonts w:ascii="맑은 고딕" w:eastAsia="맑은 고딕" w:hAnsi="맑은 고딕" w:hint="eastAsia"/>
          <w:sz w:val="20"/>
        </w:rPr>
      </w:pPr>
      <w:r>
        <w:rPr>
          <w:rFonts w:ascii="맑은 고딕" w:eastAsia="맑은 고딕" w:hAnsi="맑은 고딕" w:hint="eastAsia"/>
          <w:sz w:val="20"/>
        </w:rPr>
        <w:t>C</w:t>
      </w:r>
      <w:r>
        <w:rPr>
          <w:rFonts w:ascii="맑은 고딕" w:eastAsia="맑은 고딕" w:hAnsi="맑은 고딕"/>
          <w:sz w:val="20"/>
        </w:rPr>
        <w:t xml:space="preserve">oncreteImplementor : Implementor </w:t>
      </w:r>
      <w:r>
        <w:rPr>
          <w:rFonts w:ascii="맑은 고딕" w:eastAsia="맑은 고딕" w:hAnsi="맑은 고딕" w:hint="eastAsia"/>
          <w:sz w:val="20"/>
        </w:rPr>
        <w:t>인터페이스를 구현</w:t>
      </w:r>
      <w:r>
        <w:rPr>
          <w:rFonts w:ascii="맑은 고딕" w:eastAsia="맑은 고딕" w:hAnsi="맑은 고딕"/>
          <w:sz w:val="20"/>
        </w:rPr>
        <w:t xml:space="preserve">. </w:t>
      </w:r>
      <w:r>
        <w:rPr>
          <w:rFonts w:ascii="맑은 고딕" w:eastAsia="맑은 고딕" w:hAnsi="맑은 고딕" w:hint="eastAsia"/>
          <w:sz w:val="20"/>
        </w:rPr>
        <w:t>실제 기능을 구현한다</w:t>
      </w:r>
    </w:p>
    <w:p w14:paraId="3E5A43B2" w14:textId="27E3E380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C9B6530" w14:textId="2085CB6A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7D9676A" w14:textId="7A613967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EE413D5" w14:textId="0ED9D67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605E926" w14:textId="3BCE470C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38874F1" w14:textId="54FB3CB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555C373" w14:textId="0637F3BD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78F1B49" w14:textId="202BF58D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5177F218" w14:textId="018F74B0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77C41FA" w14:textId="77777777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816A27F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(2) (10 점)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실습에서 다룬 </w:t>
      </w:r>
      <w:r>
        <w:rPr>
          <w:rFonts w:ascii="맑은 고딕" w:eastAsia="맑은 고딕" w:hAnsi="맑은 고딕"/>
          <w:sz w:val="20"/>
        </w:rPr>
        <w:t xml:space="preserve">MakeAGraph </w:t>
      </w:r>
      <w:r>
        <w:rPr>
          <w:rFonts w:ascii="맑은 고딕" w:eastAsia="맑은 고딕" w:hAnsi="맑은 고딕" w:hint="eastAsia"/>
          <w:sz w:val="20"/>
        </w:rPr>
        <w:t>응용 문제에 대하여 브리지 패턴을 적용하여 설계하라.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단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대략적인 클래스와 속성,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오퍼레이션 및 관계를 표현하라.</w:t>
      </w:r>
    </w:p>
    <w:p w14:paraId="1764E052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/>
          <w:sz w:val="20"/>
        </w:rPr>
        <w:t>“</w:t>
      </w:r>
      <w:r w:rsidRPr="00640FEC">
        <w:rPr>
          <w:rFonts w:ascii="맑은 고딕" w:eastAsia="맑은 고딕" w:hAnsi="맑은 고딕" w:hint="eastAsia"/>
          <w:sz w:val="20"/>
        </w:rPr>
        <w:t xml:space="preserve">주어진 자료값을 이용하여 여러 가지 다양한 그래프를 그려주는 프로그램 MakeAGraph 를 작성해 줄 것을 요구 받았다고 하자. 예를 들어 볼링 점수가 시간이 흐르면서 어떻게 향상되었는지 막대그래프나 라인 그래프로 그려 보고 싶다. 또는 최근에 눈 온 날, 비 온 날, 갠 날을 막대 그래프로 그리거나 내가 쓴 돈이 어디에 썼는지 파이 차트로 그리고 싶을 것이다. </w:t>
      </w:r>
    </w:p>
    <w:p w14:paraId="13FE58C6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 w:rsidRPr="00640FEC">
        <w:rPr>
          <w:rFonts w:ascii="맑은 고딕" w:eastAsia="맑은 고딕" w:hAnsi="맑은 고딕" w:hint="eastAsia"/>
          <w:sz w:val="20"/>
        </w:rPr>
        <w:lastRenderedPageBreak/>
        <w:t>MakeAGraph 의 초기 버전은 클라이언트가 두 개의 단순 모드 즉 scatter plot mode (점을 찍는 산포도)와 bar graph mode(막대 그래프)를 생성한다. Java 애플리케이션으로 만들어 콘솔에서 실행될 수 있어야 한다(즉 텍스트 모드에서 보여지고 GUI 모드는 필요하지 않다).</w:t>
      </w:r>
      <w:r>
        <w:rPr>
          <w:rFonts w:ascii="맑은 고딕" w:eastAsia="맑은 고딕" w:hAnsi="맑은 고딕"/>
          <w:sz w:val="20"/>
        </w:rPr>
        <w:t>”</w:t>
      </w:r>
    </w:p>
    <w:p w14:paraId="1FA05323" w14:textId="75AF9B15" w:rsidR="00FA7150" w:rsidRDefault="004C40B7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noProof/>
        </w:rPr>
        <w:drawing>
          <wp:inline distT="0" distB="0" distL="0" distR="0" wp14:anchorId="6CDD6924" wp14:editId="302B097F">
            <wp:extent cx="3532414" cy="34512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61" cy="34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EB0" w14:textId="77777777" w:rsidR="0080449E" w:rsidRDefault="0080449E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40FEB7D0" w14:textId="77777777" w:rsidR="00D63C57" w:rsidRDefault="00D63C57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204FC856" w14:textId="77777777" w:rsidR="00D63C57" w:rsidRDefault="00D63C57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36563AC4" w14:textId="6F224F7B" w:rsidR="0080449E" w:rsidRPr="00640FEC" w:rsidRDefault="0080449E" w:rsidP="00FA7150">
      <w:pPr>
        <w:ind w:left="1"/>
        <w:jc w:val="both"/>
        <w:rPr>
          <w:rFonts w:ascii="맑은 고딕" w:eastAsia="맑은 고딕" w:hAnsi="맑은 고딕" w:hint="eastAsia"/>
          <w:sz w:val="20"/>
        </w:rPr>
      </w:pPr>
      <w:r>
        <w:rPr>
          <w:rFonts w:ascii="맑은 고딕" w:eastAsia="맑은 고딕" w:hAnsi="맑은 고딕" w:hint="eastAsia"/>
          <w:sz w:val="20"/>
        </w:rPr>
        <w:t>빨간색 부분에서 브릿지 패턴을 적용하여 설계하였다.</w:t>
      </w:r>
      <w:r>
        <w:rPr>
          <w:rFonts w:ascii="맑은 고딕" w:eastAsia="맑은 고딕" w:hAnsi="맑은 고딕"/>
          <w:sz w:val="20"/>
        </w:rPr>
        <w:t xml:space="preserve"> </w:t>
      </w:r>
      <w:r w:rsidR="004C40B7">
        <w:rPr>
          <w:rFonts w:ascii="맑은 고딕" w:eastAsia="맑은 고딕" w:hAnsi="맑은 고딕" w:hint="eastAsia"/>
          <w:sz w:val="20"/>
        </w:rPr>
        <w:t>개념</w:t>
      </w:r>
      <w:r>
        <w:rPr>
          <w:rFonts w:ascii="맑은 고딕" w:eastAsia="맑은 고딕" w:hAnsi="맑은 고딕" w:hint="eastAsia"/>
          <w:sz w:val="20"/>
        </w:rPr>
        <w:t xml:space="preserve">적인 부분은 </w:t>
      </w:r>
      <w:r w:rsidR="004C40B7">
        <w:rPr>
          <w:rFonts w:ascii="맑은 고딕" w:eastAsia="맑은 고딕" w:hAnsi="맑은 고딕"/>
          <w:sz w:val="20"/>
        </w:rPr>
        <w:t>Drawable</w:t>
      </w:r>
      <w:r w:rsidR="004C40B7">
        <w:rPr>
          <w:rFonts w:ascii="맑은 고딕" w:eastAsia="맑은 고딕" w:hAnsi="맑은 고딕" w:hint="eastAsia"/>
          <w:sz w:val="20"/>
        </w:rPr>
        <w:t xml:space="preserve">로 추상화했고 구체적인 구현은 </w:t>
      </w:r>
      <w:r w:rsidR="004C40B7">
        <w:rPr>
          <w:rFonts w:ascii="맑은 고딕" w:eastAsia="맑은 고딕" w:hAnsi="맑은 고딕"/>
          <w:sz w:val="20"/>
        </w:rPr>
        <w:t xml:space="preserve">Graphic </w:t>
      </w:r>
      <w:r w:rsidR="004C40B7">
        <w:rPr>
          <w:rFonts w:ascii="맑은 고딕" w:eastAsia="맑은 고딕" w:hAnsi="맑은 고딕" w:hint="eastAsia"/>
          <w:sz w:val="20"/>
        </w:rPr>
        <w:t>인터페이스를 구현해서 이루어지도록 하였다.</w:t>
      </w:r>
      <w:r w:rsidR="004C40B7">
        <w:rPr>
          <w:rFonts w:ascii="맑은 고딕" w:eastAsia="맑은 고딕" w:hAnsi="맑은 고딕"/>
          <w:sz w:val="20"/>
        </w:rPr>
        <w:t xml:space="preserve"> </w:t>
      </w:r>
    </w:p>
    <w:p w14:paraId="3C3C7BA8" w14:textId="10BE5423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/>
          <w:bCs/>
          <w:sz w:val="20"/>
          <w:szCs w:val="20"/>
        </w:rPr>
        <w:br w:type="page"/>
      </w:r>
    </w:p>
    <w:p w14:paraId="70AE864C" w14:textId="77777777" w:rsidR="00BD0D61" w:rsidRPr="00EF4F09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760A8C1" w14:textId="77777777" w:rsidR="00C239F1" w:rsidRDefault="00CF4120" w:rsidP="00E6545F">
      <w:pPr>
        <w:pStyle w:val="a0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 w:hint="eastAsia"/>
          <w:b/>
          <w:bCs/>
        </w:rPr>
        <w:t>제출 방법</w:t>
      </w:r>
    </w:p>
    <w:p w14:paraId="7BE5755D" w14:textId="77777777" w:rsidR="002B6366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문제 1, 2</w:t>
      </w:r>
      <w:r>
        <w:rPr>
          <w:rFonts w:asciiTheme="minorEastAsia" w:eastAsiaTheme="minorEastAsia" w:hAnsiTheme="minorEastAsia"/>
          <w:bCs/>
          <w:sz w:val="20"/>
          <w:szCs w:val="20"/>
        </w:rPr>
        <w:t>, 3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은 word 파일에 답을 적어 파일을 제출한다.</w:t>
      </w:r>
    </w:p>
    <w:p w14:paraId="2CD47124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Cs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는 주어진 클라이언트를 사용하여 실행될 수 있도록 클래스를 생성,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코딩한다.</w:t>
      </w:r>
    </w:p>
    <w:p w14:paraId="6D052B65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원시코드의 헤더 커멘트에 반드시 자신의 이름을 표시하고 간단히 설명하여야 한다. e-Class에 모든 원시코드를 업로드 한다. 파일 이름은 학번과 이름을 넣을 것.</w:t>
      </w:r>
    </w:p>
    <w:p w14:paraId="296AAC08" w14:textId="77777777" w:rsidR="009B0DDD" w:rsidRPr="0066613E" w:rsidRDefault="003E67D1" w:rsidP="0066613E">
      <w:pPr>
        <w:pStyle w:val="a0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B0DDD" w:rsidRPr="0066613E" w:rsidSect="00085121">
      <w:headerReference w:type="default" r:id="rId14"/>
      <w:footerReference w:type="default" r:id="rId15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816C" w14:textId="77777777" w:rsidR="00EC173A" w:rsidRDefault="00EC173A">
      <w:r>
        <w:separator/>
      </w:r>
    </w:p>
  </w:endnote>
  <w:endnote w:type="continuationSeparator" w:id="0">
    <w:p w14:paraId="345CC38D" w14:textId="77777777" w:rsidR="00EC173A" w:rsidRDefault="00EC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70F2" w14:textId="77777777" w:rsidR="00F133E5" w:rsidRPr="00FC30BC" w:rsidRDefault="00FC30BC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  </w:t>
    </w:r>
    <w:r w:rsidR="00F133E5"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PAGE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 w:rsidR="00F133E5" w:rsidRPr="00A21EAC">
      <w:rPr>
        <w:rStyle w:val="aa"/>
        <w:i/>
        <w:iCs/>
        <w:sz w:val="18"/>
        <w:szCs w:val="18"/>
      </w:rPr>
      <w:t xml:space="preserve"> of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NUMPAGES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89943" w14:textId="77777777" w:rsidR="00EC173A" w:rsidRDefault="00EC173A">
      <w:r>
        <w:separator/>
      </w:r>
    </w:p>
  </w:footnote>
  <w:footnote w:type="continuationSeparator" w:id="0">
    <w:p w14:paraId="45F4DC1F" w14:textId="77777777" w:rsidR="00EC173A" w:rsidRDefault="00EC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F30F8" w14:textId="77777777" w:rsidR="00CC6844" w:rsidRPr="00CC6844" w:rsidRDefault="00CC6844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12655"/>
    <w:rsid w:val="00013884"/>
    <w:rsid w:val="0001622D"/>
    <w:rsid w:val="000209A9"/>
    <w:rsid w:val="00036D4D"/>
    <w:rsid w:val="0005006F"/>
    <w:rsid w:val="000650E9"/>
    <w:rsid w:val="00066399"/>
    <w:rsid w:val="00074CBB"/>
    <w:rsid w:val="00085121"/>
    <w:rsid w:val="0008724F"/>
    <w:rsid w:val="0009217C"/>
    <w:rsid w:val="00096A27"/>
    <w:rsid w:val="00132C99"/>
    <w:rsid w:val="00167549"/>
    <w:rsid w:val="00173920"/>
    <w:rsid w:val="001938BA"/>
    <w:rsid w:val="001D458D"/>
    <w:rsid w:val="001E7216"/>
    <w:rsid w:val="00202DC3"/>
    <w:rsid w:val="00213BEF"/>
    <w:rsid w:val="00213FE1"/>
    <w:rsid w:val="002159A3"/>
    <w:rsid w:val="002935E1"/>
    <w:rsid w:val="002B6366"/>
    <w:rsid w:val="002C72CB"/>
    <w:rsid w:val="002E0AEB"/>
    <w:rsid w:val="00356B91"/>
    <w:rsid w:val="0038421A"/>
    <w:rsid w:val="003913DE"/>
    <w:rsid w:val="003928FB"/>
    <w:rsid w:val="003C1DE2"/>
    <w:rsid w:val="003E67D1"/>
    <w:rsid w:val="00403B77"/>
    <w:rsid w:val="00463AF9"/>
    <w:rsid w:val="004B3182"/>
    <w:rsid w:val="004B5BBD"/>
    <w:rsid w:val="004C40B7"/>
    <w:rsid w:val="00546C90"/>
    <w:rsid w:val="005705E5"/>
    <w:rsid w:val="00583F64"/>
    <w:rsid w:val="00585D1E"/>
    <w:rsid w:val="005863DD"/>
    <w:rsid w:val="005A2E61"/>
    <w:rsid w:val="005C2A43"/>
    <w:rsid w:val="005E5378"/>
    <w:rsid w:val="006001F5"/>
    <w:rsid w:val="00612EEF"/>
    <w:rsid w:val="0062349B"/>
    <w:rsid w:val="00652226"/>
    <w:rsid w:val="00654438"/>
    <w:rsid w:val="0066613E"/>
    <w:rsid w:val="0068363A"/>
    <w:rsid w:val="00685495"/>
    <w:rsid w:val="006A3D43"/>
    <w:rsid w:val="006A4645"/>
    <w:rsid w:val="007368A4"/>
    <w:rsid w:val="0076130B"/>
    <w:rsid w:val="0077305D"/>
    <w:rsid w:val="007776F6"/>
    <w:rsid w:val="0078605B"/>
    <w:rsid w:val="0079600C"/>
    <w:rsid w:val="007B4ACC"/>
    <w:rsid w:val="007D17C7"/>
    <w:rsid w:val="0080449E"/>
    <w:rsid w:val="0082247D"/>
    <w:rsid w:val="008832DB"/>
    <w:rsid w:val="00890E0F"/>
    <w:rsid w:val="009018EB"/>
    <w:rsid w:val="009502BE"/>
    <w:rsid w:val="009A4E79"/>
    <w:rsid w:val="009A50CB"/>
    <w:rsid w:val="009B0DDD"/>
    <w:rsid w:val="009B2AAF"/>
    <w:rsid w:val="009B5375"/>
    <w:rsid w:val="009B6410"/>
    <w:rsid w:val="009C76BA"/>
    <w:rsid w:val="009E0612"/>
    <w:rsid w:val="00A1627F"/>
    <w:rsid w:val="00A17D66"/>
    <w:rsid w:val="00A20A6F"/>
    <w:rsid w:val="00A21EAC"/>
    <w:rsid w:val="00A224EC"/>
    <w:rsid w:val="00A2708A"/>
    <w:rsid w:val="00A359E5"/>
    <w:rsid w:val="00A36623"/>
    <w:rsid w:val="00A5426E"/>
    <w:rsid w:val="00A62E3B"/>
    <w:rsid w:val="00AB108E"/>
    <w:rsid w:val="00AB3E21"/>
    <w:rsid w:val="00AD380D"/>
    <w:rsid w:val="00AD41A4"/>
    <w:rsid w:val="00AF2D33"/>
    <w:rsid w:val="00B42F94"/>
    <w:rsid w:val="00B5517A"/>
    <w:rsid w:val="00B60FCE"/>
    <w:rsid w:val="00B6523B"/>
    <w:rsid w:val="00B70510"/>
    <w:rsid w:val="00B82400"/>
    <w:rsid w:val="00B94A52"/>
    <w:rsid w:val="00BB1BAF"/>
    <w:rsid w:val="00BC18CC"/>
    <w:rsid w:val="00BD0D61"/>
    <w:rsid w:val="00BE1359"/>
    <w:rsid w:val="00C11D0B"/>
    <w:rsid w:val="00C14A94"/>
    <w:rsid w:val="00C239F1"/>
    <w:rsid w:val="00C40684"/>
    <w:rsid w:val="00C57F7B"/>
    <w:rsid w:val="00C6276C"/>
    <w:rsid w:val="00C64871"/>
    <w:rsid w:val="00C90FD5"/>
    <w:rsid w:val="00C9402F"/>
    <w:rsid w:val="00C96705"/>
    <w:rsid w:val="00CC6844"/>
    <w:rsid w:val="00CD6AAF"/>
    <w:rsid w:val="00CE533E"/>
    <w:rsid w:val="00CF3C94"/>
    <w:rsid w:val="00CF4120"/>
    <w:rsid w:val="00D0089A"/>
    <w:rsid w:val="00D055D4"/>
    <w:rsid w:val="00D63C57"/>
    <w:rsid w:val="00D67203"/>
    <w:rsid w:val="00D76E41"/>
    <w:rsid w:val="00D800D7"/>
    <w:rsid w:val="00D97A46"/>
    <w:rsid w:val="00DA622B"/>
    <w:rsid w:val="00DA72E3"/>
    <w:rsid w:val="00DE3246"/>
    <w:rsid w:val="00E00CDA"/>
    <w:rsid w:val="00E02F7E"/>
    <w:rsid w:val="00E07E4B"/>
    <w:rsid w:val="00E13689"/>
    <w:rsid w:val="00E233CC"/>
    <w:rsid w:val="00E24F9E"/>
    <w:rsid w:val="00E47238"/>
    <w:rsid w:val="00E50D83"/>
    <w:rsid w:val="00E5105A"/>
    <w:rsid w:val="00E52871"/>
    <w:rsid w:val="00E6545F"/>
    <w:rsid w:val="00E85F6F"/>
    <w:rsid w:val="00EC173A"/>
    <w:rsid w:val="00ED2E84"/>
    <w:rsid w:val="00EE09CA"/>
    <w:rsid w:val="00EF4F09"/>
    <w:rsid w:val="00EF7AAC"/>
    <w:rsid w:val="00F133E5"/>
    <w:rsid w:val="00F26731"/>
    <w:rsid w:val="00F33597"/>
    <w:rsid w:val="00F371DE"/>
    <w:rsid w:val="00F624F3"/>
    <w:rsid w:val="00FA7150"/>
    <w:rsid w:val="00FA74EB"/>
    <w:rsid w:val="00FB1374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32C7"/>
  <w15:docId w15:val="{97E41E48-FF92-44A4-8044-EDA861E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6836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606</Words>
  <Characters>3455</Characters>
  <Application>Microsoft Office Word</Application>
  <DocSecurity>0</DocSecurity>
  <Lines>28</Lines>
  <Paragraphs>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4053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7</cp:revision>
  <cp:lastPrinted>2016-04-12T00:13:00Z</cp:lastPrinted>
  <dcterms:created xsi:type="dcterms:W3CDTF">2021-04-13T04:15:00Z</dcterms:created>
  <dcterms:modified xsi:type="dcterms:W3CDTF">2021-04-16T10:45:00Z</dcterms:modified>
</cp:coreProperties>
</file>