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052E" w14:textId="77777777" w:rsidR="005863DD" w:rsidRDefault="009E2172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pict w14:anchorId="7DE34FE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.3pt;margin-top:.1pt;width:495.95pt;height:41.55pt;z-index:251658240" fillcolor="silver">
            <v:textbox style="mso-next-textbox:#_x0000_s1033">
              <w:txbxContent>
                <w:p w14:paraId="15B9329A" w14:textId="77777777" w:rsidR="005D5327" w:rsidRPr="005863DD" w:rsidRDefault="005D5327" w:rsidP="006522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iCs/>
                    </w:rPr>
                    <w:t>객체지향 설계와 패턴</w:t>
                  </w:r>
                  <w:r w:rsidRPr="005863DD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eastAsiaTheme="minorEastAsia" w:hAnsi="Arial" w:cs="Arial" w:hint="eastAsia"/>
                      <w:b/>
                      <w:bCs/>
                    </w:rPr>
                    <w:t>LAB ASSIGNMENT</w:t>
                  </w:r>
                  <w:r w:rsidRPr="005863DD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eastAsiaTheme="minorEastAsia" w:hAnsi="Arial" w:cs="Arial" w:hint="eastAsia"/>
                      <w:b/>
                      <w:bCs/>
                    </w:rPr>
                    <w:t>#</w:t>
                  </w:r>
                  <w:r w:rsidR="00ED04B8">
                    <w:rPr>
                      <w:rFonts w:ascii="Arial" w:eastAsiaTheme="minorEastAsia" w:hAnsi="Arial" w:cs="Arial"/>
                      <w:b/>
                      <w:bCs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  <w:p w14:paraId="7CD70B1E" w14:textId="77777777" w:rsidR="005D5327" w:rsidRPr="005863DD" w:rsidRDefault="005D5327" w:rsidP="005863DD">
                  <w:pPr>
                    <w:pStyle w:val="2"/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6F1B8A87" w14:textId="0A1D115C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B11A84">
        <w:rPr>
          <w:rFonts w:ascii="Times New Roman" w:eastAsiaTheme="minorEastAsia" w:hAnsi="Times New Roman" w:cs="Times New Roman" w:hint="eastAsia"/>
          <w:sz w:val="24"/>
          <w:szCs w:val="24"/>
        </w:rPr>
        <w:t>5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D77F50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ED04B8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0E9E4E90" w14:textId="77777777" w:rsidR="005863DD" w:rsidRDefault="009E2172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w:pict w14:anchorId="147CFB68">
          <v:line id="_x0000_s1031" style="position:absolute;z-index:251657216" from=".3pt,-.4pt" to="505.8pt,-.4pt"/>
        </w:pict>
      </w:r>
    </w:p>
    <w:p w14:paraId="6A38A4FB" w14:textId="3648D907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F14D6">
        <w:rPr>
          <w:rFonts w:ascii="Times New Roman" w:eastAsiaTheme="minorEastAsia" w:hAnsi="Times New Roman" w:hint="eastAsia"/>
          <w:b/>
          <w:bCs/>
        </w:rPr>
        <w:t xml:space="preserve"> </w:t>
      </w:r>
      <w:r w:rsidR="00B11A84">
        <w:rPr>
          <w:rFonts w:ascii="Times New Roman" w:eastAsiaTheme="minorEastAsia" w:hAnsi="Times New Roman" w:hint="eastAsia"/>
          <w:b/>
          <w:bCs/>
        </w:rPr>
        <w:t>생성패턴</w:t>
      </w:r>
      <w:r w:rsidR="00AC2961">
        <w:rPr>
          <w:rFonts w:ascii="Times New Roman" w:eastAsiaTheme="minorEastAsia" w:hAnsi="Times New Roman" w:hint="eastAsia"/>
          <w:b/>
          <w:bCs/>
        </w:rPr>
        <w:t>(</w:t>
      </w:r>
      <w:proofErr w:type="spellStart"/>
      <w:r w:rsidR="00AC2961">
        <w:rPr>
          <w:rFonts w:ascii="Times New Roman" w:eastAsiaTheme="minorEastAsia" w:hAnsi="Times New Roman" w:hint="eastAsia"/>
          <w:b/>
          <w:bCs/>
        </w:rPr>
        <w:t>빌더</w:t>
      </w:r>
      <w:proofErr w:type="spellEnd"/>
      <w:r w:rsidR="00AC2961">
        <w:rPr>
          <w:rFonts w:ascii="Times New Roman" w:eastAsiaTheme="minorEastAsia" w:hAnsi="Times New Roman" w:hint="eastAsia"/>
          <w:b/>
          <w:bCs/>
        </w:rPr>
        <w:t>,</w:t>
      </w:r>
      <w:r w:rsidR="00AC2961">
        <w:rPr>
          <w:rFonts w:ascii="Times New Roman" w:eastAsiaTheme="minorEastAsia" w:hAnsi="Times New Roman"/>
          <w:b/>
          <w:bCs/>
        </w:rPr>
        <w:t xml:space="preserve"> </w:t>
      </w:r>
      <w:r w:rsidR="00D77F50">
        <w:rPr>
          <w:rFonts w:ascii="Times New Roman" w:eastAsiaTheme="minorEastAsia" w:hAnsi="Times New Roman" w:hint="eastAsia"/>
          <w:b/>
          <w:bCs/>
        </w:rPr>
        <w:t>팩토리</w:t>
      </w:r>
      <w:r w:rsidR="00D77F50">
        <w:rPr>
          <w:rFonts w:ascii="Times New Roman" w:eastAsiaTheme="minorEastAsia" w:hAnsi="Times New Roman" w:hint="eastAsia"/>
          <w:b/>
          <w:bCs/>
        </w:rPr>
        <w:t xml:space="preserve"> </w:t>
      </w:r>
      <w:r w:rsidR="00D77F50">
        <w:rPr>
          <w:rFonts w:ascii="Times New Roman" w:eastAsiaTheme="minorEastAsia" w:hAnsi="Times New Roman" w:hint="eastAsia"/>
          <w:b/>
          <w:bCs/>
        </w:rPr>
        <w:t>메소드</w:t>
      </w:r>
      <w:r w:rsidR="00D77F50">
        <w:rPr>
          <w:rFonts w:ascii="Times New Roman" w:eastAsiaTheme="minorEastAsia" w:hAnsi="Times New Roman" w:hint="eastAsia"/>
          <w:b/>
          <w:bCs/>
        </w:rPr>
        <w:t>,</w:t>
      </w:r>
      <w:r w:rsidR="00D77F50">
        <w:rPr>
          <w:rFonts w:ascii="Times New Roman" w:eastAsiaTheme="minorEastAsia" w:hAnsi="Times New Roman"/>
          <w:b/>
          <w:bCs/>
        </w:rPr>
        <w:t xml:space="preserve"> </w:t>
      </w:r>
      <w:proofErr w:type="spellStart"/>
      <w:r w:rsidR="00AC2961">
        <w:rPr>
          <w:rFonts w:ascii="Times New Roman" w:eastAsiaTheme="minorEastAsia" w:hAnsi="Times New Roman" w:hint="eastAsia"/>
          <w:b/>
          <w:bCs/>
        </w:rPr>
        <w:t>추상팩토리</w:t>
      </w:r>
      <w:proofErr w:type="spellEnd"/>
      <w:r w:rsidR="00AC2961">
        <w:rPr>
          <w:rFonts w:ascii="Times New Roman" w:eastAsiaTheme="minorEastAsia" w:hAnsi="Times New Roman" w:hint="eastAsia"/>
          <w:b/>
          <w:bCs/>
        </w:rPr>
        <w:t>)</w:t>
      </w:r>
      <w:r w:rsidR="00B11A84">
        <w:rPr>
          <w:rFonts w:ascii="Times New Roman" w:eastAsiaTheme="minorEastAsia" w:hAnsi="Times New Roman" w:hint="eastAsia"/>
          <w:b/>
          <w:bCs/>
        </w:rPr>
        <w:t>의</w:t>
      </w:r>
      <w:r w:rsidR="00B11A84">
        <w:rPr>
          <w:rFonts w:ascii="Times New Roman" w:eastAsiaTheme="minorEastAsia" w:hAnsi="Times New Roman" w:hint="eastAsia"/>
          <w:b/>
          <w:bCs/>
        </w:rPr>
        <w:t xml:space="preserve"> </w:t>
      </w:r>
      <w:r w:rsidR="00B11A84">
        <w:rPr>
          <w:rFonts w:ascii="Times New Roman" w:eastAsiaTheme="minorEastAsia" w:hAnsi="Times New Roman" w:hint="eastAsia"/>
          <w:b/>
          <w:bCs/>
        </w:rPr>
        <w:t>적용</w:t>
      </w:r>
    </w:p>
    <w:p w14:paraId="1A1E13A4" w14:textId="77777777" w:rsidR="006F14D6" w:rsidRDefault="006F14D6" w:rsidP="006F14D6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0EE447FB" w14:textId="77777777" w:rsid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AA3402" w14:textId="77777777" w:rsidR="00B11A84" w:rsidRDefault="00B11A84" w:rsidP="00B11A84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#1: Java 언어에서 사용과 동작을 제어하는 규칙을 3~4개 나열하라.</w:t>
      </w:r>
    </w:p>
    <w:p w14:paraId="2A9A2A09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4B7807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489FCD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274DAB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DB7CEC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5467D7" w14:textId="77777777" w:rsidR="00B11A84" w:rsidRP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20718D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B1353F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5471A7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98DD3F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96CA1F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8E3FBE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#2: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빌더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패턴</w:t>
      </w:r>
    </w:p>
    <w:p w14:paraId="07305317" w14:textId="77777777" w:rsidR="00B11A84" w:rsidRP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다음과 같은 User 클래스를 설계하였다. 생략 가능한 파라미터를 고려하여 생성자를 다음과 같이 작성하였다고 하자.</w:t>
      </w:r>
    </w:p>
    <w:p w14:paraId="63F03E85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9B51C1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class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 {</w:t>
      </w:r>
    </w:p>
    <w:p w14:paraId="6B9C1FFE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;   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//required</w:t>
      </w:r>
    </w:p>
    <w:p w14:paraId="5F844D08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;   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//required</w:t>
      </w:r>
    </w:p>
    <w:p w14:paraId="718C0C30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age;   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//optional</w:t>
      </w:r>
    </w:p>
    <w:p w14:paraId="24BC76F0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phone;   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//optional</w:t>
      </w:r>
    </w:p>
    <w:p w14:paraId="6D2BA56F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address;   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//optional</w:t>
      </w:r>
    </w:p>
    <w:p w14:paraId="3E7681C5" w14:textId="77777777" w:rsidR="006904EA" w:rsidRPr="006E7100" w:rsidRDefault="006904EA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굴림체"/>
          <w:color w:val="373737"/>
          <w:sz w:val="20"/>
          <w:szCs w:val="20"/>
        </w:rPr>
      </w:pPr>
    </w:p>
    <w:p w14:paraId="635D3283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0967C487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this(</w:t>
      </w:r>
      <w:proofErr w:type="spellStart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0);</w:t>
      </w:r>
    </w:p>
    <w:p w14:paraId="6CEB28F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148F4EDF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58D16AE5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age) {</w:t>
      </w:r>
    </w:p>
    <w:p w14:paraId="74FEC1A2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this(</w:t>
      </w:r>
      <w:proofErr w:type="spellStart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age, "");</w:t>
      </w:r>
    </w:p>
    <w:p w14:paraId="6C575A03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6E251029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1EE9E477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lastRenderedPageBreak/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age, String phone) {</w:t>
      </w:r>
    </w:p>
    <w:p w14:paraId="0DEE6E8B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this(</w:t>
      </w:r>
      <w:proofErr w:type="spellStart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age, phone, "");</w:t>
      </w:r>
    </w:p>
    <w:p w14:paraId="0F137EA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79EE69F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4A640365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, 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age, String phone, String address) {</w:t>
      </w:r>
    </w:p>
    <w:p w14:paraId="79E30B6F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this.firstName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</w:p>
    <w:p w14:paraId="163AA80C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this.lastName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</w:p>
    <w:p w14:paraId="634D9E9D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this.age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</w:t>
      </w:r>
      <w:proofErr w:type="gramEnd"/>
    </w:p>
    <w:p w14:paraId="33CAC71A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this.phone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phone;</w:t>
      </w:r>
    </w:p>
    <w:p w14:paraId="0544F0AA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this.address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address;</w:t>
      </w:r>
    </w:p>
    <w:p w14:paraId="40D1506C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39070E96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...</w:t>
      </w:r>
    </w:p>
    <w:p w14:paraId="5EC751AE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1F955B1A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D4B496" w14:textId="77777777" w:rsidR="00B11A84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(1) 위와 같은 방식의 생성자 구현의 문제점은 무엇인가?</w:t>
      </w:r>
    </w:p>
    <w:p w14:paraId="5E20A48C" w14:textId="77777777" w:rsidR="006904EA" w:rsidRP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5588B2" w14:textId="77777777" w:rsidR="006904EA" w:rsidRPr="006904EA" w:rsidRDefault="006904EA" w:rsidP="006904EA">
      <w:pPr>
        <w:pStyle w:val="ac"/>
        <w:ind w:leftChars="0"/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D69D57A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2F87BB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76E5AD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56086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58CEFEC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DCF36D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9734309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DF911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CCD79D1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C720B0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</w:t>
      </w:r>
      <w:r w:rsidR="00402979">
        <w:rPr>
          <w:rFonts w:asciiTheme="minorEastAsia" w:eastAsiaTheme="minorEastAsia" w:hAnsiTheme="minorEastAsia" w:hint="eastAsia"/>
          <w:sz w:val="20"/>
          <w:szCs w:val="20"/>
        </w:rPr>
        <w:t>Java는 생성자를 정의하지 않으면 디폴트 생성자를 제공한다. 다음과 같이 제공되는 생성자를 이용한다면 문제점은 무엇인가? 두 가지 이상 들라.</w:t>
      </w:r>
    </w:p>
    <w:p w14:paraId="5F3DF101" w14:textId="77777777" w:rsidR="006904EA" w:rsidRPr="006E7100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5390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class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 {</w:t>
      </w:r>
    </w:p>
    <w:p w14:paraId="2EE9AF3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 // required</w:t>
      </w:r>
    </w:p>
    <w:p w14:paraId="55F41358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 // required</w:t>
      </w:r>
    </w:p>
    <w:p w14:paraId="0F96F78E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 // optional</w:t>
      </w:r>
    </w:p>
    <w:p w14:paraId="2DA3BB3C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phone; // optional</w:t>
      </w:r>
    </w:p>
    <w:p w14:paraId="7D52AC8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address;  /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/optional</w:t>
      </w:r>
    </w:p>
    <w:p w14:paraId="67B2D9E4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535DE80D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549C2DF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  <w:proofErr w:type="gramEnd"/>
    </w:p>
    <w:p w14:paraId="069C1E2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E3D3A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lastRenderedPageBreak/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7E08572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this.firstName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</w:p>
    <w:p w14:paraId="21043A5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3A3F57C0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2B163E69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  <w:proofErr w:type="gramEnd"/>
    </w:p>
    <w:p w14:paraId="0F651DE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353A20D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120B52E5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this.lastName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;</w:t>
      </w:r>
    </w:p>
    <w:p w14:paraId="5777CCC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9F86B07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getAge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3A2EB8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</w:t>
      </w:r>
      <w:proofErr w:type="gramEnd"/>
    </w:p>
    <w:p w14:paraId="2D7707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4A75CD14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setAge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age) {</w:t>
      </w:r>
    </w:p>
    <w:p w14:paraId="244954A7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</w:t>
      </w:r>
      <w:proofErr w:type="spell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this.age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</w:t>
      </w:r>
      <w:proofErr w:type="gramEnd"/>
    </w:p>
    <w:p w14:paraId="2C41631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6383035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getPhone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3424950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phone;</w:t>
      </w:r>
      <w:proofErr w:type="gramEnd"/>
    </w:p>
    <w:p w14:paraId="7A75CE49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1477AED3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setPhone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phone) {</w:t>
      </w:r>
    </w:p>
    <w:p w14:paraId="4E7A8222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this.phone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phone;</w:t>
      </w:r>
    </w:p>
    <w:p w14:paraId="4CDF3601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A27B488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String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getAddress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) {</w:t>
      </w:r>
    </w:p>
    <w:p w14:paraId="50459C0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address;</w:t>
      </w:r>
      <w:proofErr w:type="gramEnd"/>
    </w:p>
    <w:p w14:paraId="197F6B1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483D4F0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setAddress</w:t>
      </w:r>
      <w:proofErr w:type="spell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(</w:t>
      </w:r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address) {</w:t>
      </w:r>
    </w:p>
    <w:p w14:paraId="730E171C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</w:t>
      </w:r>
      <w:proofErr w:type="spellStart"/>
      <w:proofErr w:type="gramStart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this.address</w:t>
      </w:r>
      <w:proofErr w:type="spellEnd"/>
      <w:proofErr w:type="gramEnd"/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 xml:space="preserve"> = address;</w:t>
      </w:r>
    </w:p>
    <w:p w14:paraId="7E997D43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6167695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57417ED5" w14:textId="77777777" w:rsidR="00402979" w:rsidRDefault="004029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AB82C1" w14:textId="77777777" w:rsidR="00CA4C5C" w:rsidRPr="00402979" w:rsidRDefault="00CA4C5C" w:rsidP="00CA4C5C">
      <w:pPr>
        <w:pStyle w:val="ac"/>
        <w:ind w:leftChars="0" w:left="1200"/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CC3E3A0" w14:textId="77777777" w:rsidR="006904EA" w:rsidRPr="00402979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00763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C34CC7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656EB8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55866C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12C78E" w14:textId="77777777" w:rsidR="005E4AFA" w:rsidRDefault="005E4AF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7E8920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(3)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빌더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패턴을 이용하여 First Name, Last Name 만 있더라도 객체가 생성될 수 있도록 User 클래스를 수정하라. </w:t>
      </w:r>
    </w:p>
    <w:p w14:paraId="3F5F51BD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CF9394" w14:textId="77777777" w:rsidR="00CA4C5C" w:rsidRPr="006E7100" w:rsidRDefault="00CA4C5C" w:rsidP="006F14D6">
      <w:pPr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245D7F64" w14:textId="77777777" w:rsidR="00CA4C5C" w:rsidRPr="006E7100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ECE503" w14:textId="77777777" w:rsidR="00CA4C5C" w:rsidRPr="006E7100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81A7B1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AF0AA0C" w14:textId="77777777" w:rsidR="006E7100" w:rsidRDefault="006E710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B86AE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E9B98C" w14:textId="77777777" w:rsidR="005E4AFA" w:rsidRDefault="005E4AF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4F7FE7FB" w14:textId="77777777" w:rsidR="005D5327" w:rsidRDefault="005D5327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문제 #3: </w:t>
      </w:r>
      <w:r w:rsidR="008D06EF">
        <w:rPr>
          <w:rFonts w:asciiTheme="minorEastAsia" w:eastAsiaTheme="minorEastAsia" w:hAnsiTheme="minorEastAsia" w:hint="eastAsia"/>
          <w:sz w:val="20"/>
          <w:szCs w:val="20"/>
        </w:rPr>
        <w:t xml:space="preserve">팩토리 </w:t>
      </w:r>
      <w:r>
        <w:rPr>
          <w:rFonts w:asciiTheme="minorEastAsia" w:eastAsiaTheme="minorEastAsia" w:hAnsiTheme="minorEastAsia" w:hint="eastAsia"/>
          <w:sz w:val="20"/>
          <w:szCs w:val="20"/>
        </w:rPr>
        <w:t>패턴</w:t>
      </w:r>
    </w:p>
    <w:p w14:paraId="78F363E5" w14:textId="77777777" w:rsidR="005D5327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다음은 모터를 구동하여 운영하는 엘리베이터를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간략화한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코드이다.</w:t>
      </w:r>
    </w:p>
    <w:p w14:paraId="2C4C2E9F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A548EE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enum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Direction {UP, DOWN}</w:t>
      </w:r>
    </w:p>
    <w:p w14:paraId="3CEB8AA8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enum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{MOVING, STOPPING}</w:t>
      </w:r>
    </w:p>
    <w:p w14:paraId="333331B7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public abstract class Motor {</w:t>
      </w:r>
    </w:p>
    <w:p w14:paraId="4E0700E3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7DB9E246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2A8127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) {</w:t>
      </w:r>
    </w:p>
    <w:p w14:paraId="7CA99A65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MotorStatus.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STOPPED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1194FDBE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1BD72EFA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getMotorStatus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) {</w:t>
      </w:r>
    </w:p>
    <w:p w14:paraId="2931F534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return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7C989132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04072C0B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void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setMotorStatus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 {</w:t>
      </w:r>
    </w:p>
    <w:p w14:paraId="223165A9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this.motorStatus</w:t>
      </w:r>
      <w:proofErr w:type="spellEnd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</w:p>
    <w:p w14:paraId="5C15B8B1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485B5643" w14:textId="77777777" w:rsidR="006E7100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void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move(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Direction direction) {</w:t>
      </w:r>
    </w:p>
    <w:p w14:paraId="73091AC2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getMotorStatus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3F547D30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MotorStatus.MOVING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</w:t>
      </w:r>
    </w:p>
    <w:p w14:paraId="275365E4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return;</w:t>
      </w:r>
      <w:proofErr w:type="gramEnd"/>
    </w:p>
    <w:p w14:paraId="4578B24C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moveMotor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(direction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);</w:t>
      </w:r>
      <w:proofErr w:type="gramEnd"/>
    </w:p>
    <w:p w14:paraId="425CD89D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setMotorStatus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spellStart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MotorStatus.MOVING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7EEED20D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2AFD46D1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519290C6" w14:textId="77777777" w:rsidR="005D5327" w:rsidRDefault="005D532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C8D564" w14:textId="77777777" w:rsidR="006904E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class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LGMotor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extends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Motor {</w:t>
      </w:r>
    </w:p>
    <w:p w14:paraId="79AF58E2" w14:textId="77777777" w:rsidR="0001788A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protected void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moveMotor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Direction direction) {</w:t>
      </w:r>
    </w:p>
    <w:p w14:paraId="56F1C42C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System.out.println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move LG Motor </w:t>
      </w:r>
      <w:proofErr w:type="gramStart"/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direction);</w:t>
      </w:r>
    </w:p>
    <w:p w14:paraId="13FF9F6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50922C7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12BFF3F3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class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HyundaiMotor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extends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Motor {</w:t>
      </w:r>
    </w:p>
    <w:p w14:paraId="68FE5F48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protected void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moveMotor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Direction direction) {</w:t>
      </w:r>
    </w:p>
    <w:p w14:paraId="019A3B3B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System.out.println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move Hyundai Motor </w:t>
      </w:r>
      <w:proofErr w:type="gramStart"/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direction);</w:t>
      </w:r>
    </w:p>
    <w:p w14:paraId="14DEF365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482C1C92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5F50D8D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9B1F9F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class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{</w:t>
      </w:r>
    </w:p>
    <w:p w14:paraId="4918F219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int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id;</w:t>
      </w:r>
      <w:proofErr w:type="gramEnd"/>
    </w:p>
    <w:p w14:paraId="5D0C930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   private int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1;</w:t>
      </w:r>
      <w:proofErr w:type="gramEnd"/>
    </w:p>
    <w:p w14:paraId="46716D9A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Motor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088682AB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B4F85CE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int id, Motor motor) {</w:t>
      </w:r>
    </w:p>
    <w:p w14:paraId="24CD05B5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this.id =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id;</w:t>
      </w:r>
      <w:proofErr w:type="gramEnd"/>
    </w:p>
    <w:p w14:paraId="6860AA5F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this.motor</w:t>
      </w:r>
      <w:proofErr w:type="spellEnd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= motor;</w:t>
      </w:r>
    </w:p>
    <w:p w14:paraId="5F74F28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2487F93C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void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gotoFloor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int destination) {</w:t>
      </w:r>
    </w:p>
    <w:p w14:paraId="0F71396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(destination 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</w:t>
      </w:r>
    </w:p>
    <w:p w14:paraId="05B31C21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return;</w:t>
      </w:r>
      <w:proofErr w:type="gramEnd"/>
    </w:p>
    <w:p w14:paraId="434AC1F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FF8EAD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Direction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direction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58113EF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A870F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(destination &gt;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</w:t>
      </w:r>
    </w:p>
    <w:p w14:paraId="61020C7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direction 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Direction.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UP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26A52A8B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else</w:t>
      </w:r>
    </w:p>
    <w:p w14:paraId="295DCCE5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direction =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Direction.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DOWN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;</w:t>
      </w:r>
      <w:proofErr w:type="gramEnd"/>
    </w:p>
    <w:p w14:paraId="0E8A421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</w:p>
    <w:p w14:paraId="6916181D" w14:textId="77777777" w:rsidR="0001788A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motor.move</w:t>
      </w:r>
      <w:proofErr w:type="spellEnd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(direction);</w:t>
      </w:r>
    </w:p>
    <w:p w14:paraId="0FA7ED6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84A316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System.out.print</w:t>
      </w:r>
      <w:proofErr w:type="spellEnd"/>
      <w:proofErr w:type="gramStart"/>
      <w:r w:rsidR="003B3C9E"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”</w:t>
      </w:r>
      <w:r>
        <w:rPr>
          <w:rFonts w:asciiTheme="minorEastAsia" w:eastAsiaTheme="minorEastAsia" w:hAnsiTheme="minorEastAsia" w:hint="eastAsia"/>
          <w:sz w:val="20"/>
          <w:szCs w:val="20"/>
        </w:rPr>
        <w:t>Elevator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[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id </w:t>
      </w:r>
      <w:r>
        <w:rPr>
          <w:rFonts w:asciiTheme="minorEastAsia" w:eastAsiaTheme="minorEastAsia" w:hAnsiTheme="minorEastAsia"/>
          <w:sz w:val="20"/>
          <w:szCs w:val="20"/>
        </w:rPr>
        <w:t>+ “</w:t>
      </w:r>
      <w:r>
        <w:rPr>
          <w:rFonts w:asciiTheme="minorEastAsia" w:eastAsiaTheme="minorEastAsia" w:hAnsiTheme="minorEastAsia" w:hint="eastAsia"/>
          <w:sz w:val="20"/>
          <w:szCs w:val="20"/>
        </w:rPr>
        <w:t>] floor:</w:t>
      </w:r>
      <w:r>
        <w:rPr>
          <w:rFonts w:asciiTheme="minorEastAsia" w:eastAsiaTheme="minorEastAsia" w:hAnsiTheme="minorEastAsia"/>
          <w:sz w:val="20"/>
          <w:szCs w:val="20"/>
        </w:rPr>
        <w:t>”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1154FDE1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destination;</w:t>
      </w:r>
      <w:proofErr w:type="gramEnd"/>
    </w:p>
    <w:p w14:paraId="049C579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r w:rsidR="003B3C9E">
        <w:rPr>
          <w:rFonts w:asciiTheme="minorEastAsia" w:eastAsiaTheme="minorEastAsia" w:hAnsiTheme="minorEastAsia" w:hint="eastAsia"/>
          <w:sz w:val="20"/>
          <w:szCs w:val="20"/>
        </w:rPr>
        <w:t>System.out.println</w:t>
      </w:r>
      <w:proofErr w:type="spellEnd"/>
      <w:proofErr w:type="gramStart"/>
      <w:r w:rsidR="003B3C9E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=</w:t>
      </w:r>
      <w:proofErr w:type="gramEnd"/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=&gt;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+ </w:t>
      </w:r>
      <w:proofErr w:type="spellStart"/>
      <w:r w:rsidR="003B3C9E">
        <w:rPr>
          <w:rFonts w:asciiTheme="minorEastAsia" w:eastAsiaTheme="minorEastAsia" w:hAnsiTheme="minorEastAsia" w:hint="eastAsia"/>
          <w:sz w:val="20"/>
          <w:szCs w:val="20"/>
        </w:rPr>
        <w:t>curFloor</w:t>
      </w:r>
      <w:proofErr w:type="spellEnd"/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+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with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+ </w:t>
      </w:r>
      <w:proofErr w:type="spellStart"/>
      <w:r w:rsidR="003B3C9E">
        <w:rPr>
          <w:rFonts w:asciiTheme="minorEastAsia" w:eastAsiaTheme="minorEastAsia" w:hAnsiTheme="minorEastAsia" w:hint="eastAsia"/>
          <w:sz w:val="20"/>
          <w:szCs w:val="20"/>
        </w:rPr>
        <w:t>motor.getClass</w:t>
      </w:r>
      <w:proofErr w:type="spellEnd"/>
      <w:r w:rsidR="003B3C9E">
        <w:rPr>
          <w:rFonts w:asciiTheme="minorEastAsia" w:eastAsiaTheme="minorEastAsia" w:hAnsiTheme="minorEastAsia" w:hint="eastAsia"/>
          <w:sz w:val="20"/>
          <w:szCs w:val="20"/>
        </w:rPr>
        <w:t>().</w:t>
      </w:r>
      <w:proofErr w:type="spellStart"/>
      <w:r w:rsidR="003B3C9E">
        <w:rPr>
          <w:rFonts w:asciiTheme="minorEastAsia" w:eastAsiaTheme="minorEastAsia" w:hAnsiTheme="minorEastAsia" w:hint="eastAsia"/>
          <w:sz w:val="20"/>
          <w:szCs w:val="20"/>
        </w:rPr>
        <w:t>getName</w:t>
      </w:r>
      <w:proofErr w:type="spellEnd"/>
      <w:r w:rsidR="003B3C9E">
        <w:rPr>
          <w:rFonts w:asciiTheme="minorEastAsia" w:eastAsiaTheme="minorEastAsia" w:hAnsiTheme="minorEastAsia" w:hint="eastAsia"/>
          <w:sz w:val="20"/>
          <w:szCs w:val="20"/>
        </w:rPr>
        <w:t>());</w:t>
      </w:r>
    </w:p>
    <w:p w14:paraId="7CD8EDD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928E42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motor.stop</w:t>
      </w:r>
      <w:proofErr w:type="spellEnd"/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();</w:t>
      </w:r>
    </w:p>
    <w:p w14:paraId="20C4F1F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3E82CBF2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3AD6E67F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5558F9" w14:textId="77777777" w:rsidR="003B3C9E" w:rsidRPr="00427491" w:rsidRDefault="00427491" w:rsidP="004274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(1) </w:t>
      </w:r>
      <w:r w:rsidR="003B3C9E" w:rsidRPr="00427491">
        <w:rPr>
          <w:rFonts w:asciiTheme="minorEastAsia" w:eastAsiaTheme="minorEastAsia" w:hAnsiTheme="minorEastAsia" w:hint="eastAsia"/>
          <w:sz w:val="20"/>
          <w:szCs w:val="20"/>
        </w:rPr>
        <w:t>다음 클라이언트 프로그램의 실행 결과는 무엇인가?</w:t>
      </w:r>
      <w:r w:rsidRPr="00427491">
        <w:rPr>
          <w:rFonts w:asciiTheme="minorEastAsia" w:eastAsiaTheme="minorEastAsia" w:hAnsiTheme="minorEastAsia" w:hint="eastAsia"/>
          <w:sz w:val="20"/>
          <w:szCs w:val="20"/>
        </w:rPr>
        <w:t xml:space="preserve"> 이런 설계에 어떤 문제점이 있는가?</w:t>
      </w:r>
    </w:p>
    <w:p w14:paraId="22432333" w14:textId="77777777" w:rsidR="003B3C9E" w:rsidRPr="00427491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AA0DBC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public class Client {</w:t>
      </w:r>
    </w:p>
    <w:p w14:paraId="0ADD8D3D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80098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public static void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maint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String[]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args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 {</w:t>
      </w:r>
    </w:p>
    <w:p w14:paraId="7AF9FB2B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Motor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lgMotor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new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LGMotor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6325A850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controller1 = new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1,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lgMotor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36B70378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controller1.gotoFloor(5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);</w:t>
      </w:r>
      <w:proofErr w:type="gramEnd"/>
    </w:p>
    <w:p w14:paraId="260CD67B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controller1.gotoFloor(3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);</w:t>
      </w:r>
      <w:proofErr w:type="gramEnd"/>
    </w:p>
    <w:p w14:paraId="558CF5E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C1F110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Motor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hyundaiMotor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= new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HyundaiMotor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7A49C65B" w14:textId="77777777" w:rsidR="003B3C9E" w:rsidRDefault="003B3C9E" w:rsidP="003B3C9E">
      <w:pPr>
        <w:ind w:firstLineChars="450" w:firstLine="900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controller2 = new 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ElevatorController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1,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hyundaiMotor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);</w:t>
      </w:r>
    </w:p>
    <w:p w14:paraId="7B4B7F33" w14:textId="77777777" w:rsidR="003B3C9E" w:rsidRDefault="003B3C9E" w:rsidP="003B3C9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controller2.gotoFloor(4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);</w:t>
      </w:r>
      <w:proofErr w:type="gramEnd"/>
    </w:p>
    <w:p w14:paraId="1A5BC855" w14:textId="77777777" w:rsidR="003B3C9E" w:rsidRDefault="003B3C9E" w:rsidP="003B3C9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controller2.gotoFloor(6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);</w:t>
      </w:r>
      <w:proofErr w:type="gramEnd"/>
    </w:p>
    <w:p w14:paraId="4E2121A5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}</w:t>
      </w:r>
    </w:p>
    <w:p w14:paraId="68149CB1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79CC25C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D1A686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EE1FBF" w14:textId="77777777" w:rsidR="00427491" w:rsidRDefault="003B3C9E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</w:t>
      </w:r>
    </w:p>
    <w:p w14:paraId="3A44BDA6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A2C6C48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5430457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70A2C96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C5D4C0F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23BC5EC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A24CCEB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0D63993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6B8CF3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A0B2A3B" w14:textId="77777777" w:rsidR="005E4AFA" w:rsidRPr="00427491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95FFF1D" w14:textId="77777777" w:rsidR="00427491" w:rsidRPr="003B3C9E" w:rsidRDefault="00427491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2CAC1AB" w14:textId="77777777" w:rsidR="00427491" w:rsidRDefault="00775AD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위 프로그램을 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 xml:space="preserve">팩토리 패턴을 </w:t>
      </w:r>
      <w:r w:rsidR="00E71379">
        <w:rPr>
          <w:rFonts w:asciiTheme="minorEastAsia" w:eastAsiaTheme="minorEastAsia" w:hAnsiTheme="minorEastAsia" w:hint="eastAsia"/>
          <w:sz w:val="20"/>
          <w:szCs w:val="20"/>
        </w:rPr>
        <w:t>적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 xml:space="preserve">용하여 설계를 개선하고 </w:t>
      </w:r>
      <w:r>
        <w:rPr>
          <w:rFonts w:asciiTheme="minorEastAsia" w:eastAsiaTheme="minorEastAsia" w:hAnsiTheme="minorEastAsia" w:hint="eastAsia"/>
          <w:sz w:val="20"/>
          <w:szCs w:val="20"/>
        </w:rPr>
        <w:t>UML 클래스 다이어그램으로 표현하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>라.</w:t>
      </w:r>
    </w:p>
    <w:p w14:paraId="17749790" w14:textId="77777777" w:rsidR="00427491" w:rsidRPr="00E71379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E72C00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90012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88E019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0A225B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D4DFE3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9DF7B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34B87E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E96762B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D402987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860BF1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84E59A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6948F8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212E08" w14:textId="77777777" w:rsidR="005E4AFA" w:rsidRDefault="005E4AF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10EFBDE1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(3)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LGMotor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HyundaiMotor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객체를 생성하는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MotorFactory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클래스를 구현하라.</w:t>
      </w:r>
    </w:p>
    <w:p w14:paraId="58541377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7B94F2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0DE427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BF676A5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3286EA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6E72DC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393013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F60DB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77E90A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33DEC8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F6505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74B72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A2363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05E166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9A4D999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3CB0BA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54A9DC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05320A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5D90A9" w14:textId="77777777" w:rsidR="003B3C9E" w:rsidRPr="00775ADE" w:rsidRDefault="00775AD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308373DE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00E8A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E978A7" w14:textId="77777777" w:rsidR="0001788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C6646C" w14:textId="77777777" w:rsidR="0001788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7878F" w14:textId="77777777" w:rsidR="0001788A" w:rsidRPr="006F14D6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E2C735" w14:textId="77777777" w:rsidR="00073F1B" w:rsidRDefault="00073F1B">
      <w:pPr>
        <w:widowControl/>
        <w:suppressAutoHyphens w:val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57E84A65" w14:textId="3AD3E41C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제출물</w:t>
      </w:r>
    </w:p>
    <w:p w14:paraId="057AEF8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제출하여야 할 것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58445BB8" w14:textId="77777777" w:rsidR="006F14D6" w:rsidRPr="006F14D6" w:rsidRDefault="006F14D6" w:rsidP="006F14D6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>모든 답은 빈칸에 쓸 것</w:t>
      </w:r>
    </w:p>
    <w:p w14:paraId="517F92D6" w14:textId="77777777" w:rsid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 xml:space="preserve">UML 다이어그램은 </w:t>
      </w:r>
      <w:proofErr w:type="spellStart"/>
      <w:r w:rsidR="005E4AFA">
        <w:rPr>
          <w:rFonts w:asciiTheme="minorEastAsia" w:eastAsiaTheme="minorEastAsia" w:hAnsiTheme="minorEastAsia" w:hint="eastAsia"/>
          <w:sz w:val="20"/>
          <w:szCs w:val="20"/>
        </w:rPr>
        <w:t>StarUML</w:t>
      </w:r>
      <w:proofErr w:type="spellEnd"/>
      <w:r w:rsidR="005E4AFA">
        <w:rPr>
          <w:rFonts w:asciiTheme="minorEastAsia" w:eastAsiaTheme="minorEastAsia" w:hAnsiTheme="minorEastAsia" w:hint="eastAsia"/>
          <w:sz w:val="20"/>
          <w:szCs w:val="20"/>
        </w:rPr>
        <w:t>을 이용하여 그린 후 복사할 것</w:t>
      </w:r>
    </w:p>
    <w:p w14:paraId="2630F249" w14:textId="77777777" w:rsidR="005E4AFA" w:rsidRPr="006F14D6" w:rsidRDefault="005E4AF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3. 실행 결과는 이클립스 실행 결과를 캡처해도 좋음.</w:t>
      </w:r>
    </w:p>
    <w:p w14:paraId="3ECBAC7E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6A52CAD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t>평가</w:t>
      </w:r>
    </w:p>
    <w:p w14:paraId="29AFA697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과제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 xml:space="preserve"> #9는 </w:t>
      </w:r>
      <w:r>
        <w:rPr>
          <w:rFonts w:asciiTheme="minorEastAsia" w:eastAsiaTheme="minorEastAsia" w:hAnsiTheme="minorEastAsia" w:hint="eastAsia"/>
          <w:sz w:val="20"/>
          <w:szCs w:val="20"/>
        </w:rPr>
        <w:t>다음과 같은 기준으로 평가할 것임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5296BC1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>원시코드의 정확</w:t>
      </w:r>
      <w:r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7BBB3C0F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설계의 타당성</w:t>
      </w:r>
    </w:p>
    <w:p w14:paraId="58FC0D00" w14:textId="77777777" w:rsidR="00202DC3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설계, 구현 결과물에서 볼 수 있는 설계에 대한 이해 수준</w:t>
      </w:r>
      <w:r w:rsidR="00795D40" w:rsidRPr="006F14D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88B9516" w14:textId="77777777" w:rsidR="009B0DDD" w:rsidRPr="00095AE1" w:rsidRDefault="009B0DDD" w:rsidP="00C11D0B">
      <w:pPr>
        <w:rPr>
          <w:rFonts w:eastAsiaTheme="minorEastAsia" w:hint="eastAsia"/>
        </w:rPr>
      </w:pPr>
    </w:p>
    <w:sectPr w:rsidR="009B0DDD" w:rsidRPr="00095AE1" w:rsidSect="00085121">
      <w:headerReference w:type="default" r:id="rId7"/>
      <w:footerReference w:type="default" r:id="rId8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97A7" w14:textId="77777777" w:rsidR="009E2172" w:rsidRDefault="009E2172">
      <w:r>
        <w:separator/>
      </w:r>
    </w:p>
  </w:endnote>
  <w:endnote w:type="continuationSeparator" w:id="0">
    <w:p w14:paraId="1A80EBF4" w14:textId="77777777" w:rsidR="009E2172" w:rsidRDefault="009E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BFC0" w14:textId="06879E1A" w:rsidR="005D5327" w:rsidRPr="00FC30BC" w:rsidRDefault="005D5327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  </w:t>
    </w:r>
    <w:r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712FEB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PAGE </w:instrText>
    </w:r>
    <w:r w:rsidR="00712FEB" w:rsidRPr="00A21EAC">
      <w:rPr>
        <w:rStyle w:val="aa"/>
        <w:i/>
        <w:iCs/>
        <w:sz w:val="18"/>
        <w:szCs w:val="18"/>
      </w:rPr>
      <w:fldChar w:fldCharType="separate"/>
    </w:r>
    <w:r w:rsidR="00ED04B8">
      <w:rPr>
        <w:rStyle w:val="aa"/>
        <w:i/>
        <w:iCs/>
        <w:noProof/>
        <w:sz w:val="18"/>
        <w:szCs w:val="18"/>
      </w:rPr>
      <w:t>2</w:t>
    </w:r>
    <w:r w:rsidR="00712FEB" w:rsidRPr="00A21EAC">
      <w:rPr>
        <w:rStyle w:val="aa"/>
        <w:i/>
        <w:iCs/>
        <w:sz w:val="18"/>
        <w:szCs w:val="18"/>
      </w:rPr>
      <w:fldChar w:fldCharType="end"/>
    </w:r>
    <w:r w:rsidRPr="00A21EAC">
      <w:rPr>
        <w:rStyle w:val="aa"/>
        <w:i/>
        <w:iCs/>
        <w:sz w:val="18"/>
        <w:szCs w:val="18"/>
      </w:rPr>
      <w:t xml:space="preserve"> of </w:t>
    </w:r>
    <w:r w:rsidR="00712FEB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NUMPAGES </w:instrText>
    </w:r>
    <w:r w:rsidR="00712FEB" w:rsidRPr="00A21EAC">
      <w:rPr>
        <w:rStyle w:val="aa"/>
        <w:i/>
        <w:iCs/>
        <w:sz w:val="18"/>
        <w:szCs w:val="18"/>
      </w:rPr>
      <w:fldChar w:fldCharType="separate"/>
    </w:r>
    <w:r w:rsidR="00ED04B8">
      <w:rPr>
        <w:rStyle w:val="aa"/>
        <w:i/>
        <w:iCs/>
        <w:noProof/>
        <w:sz w:val="18"/>
        <w:szCs w:val="18"/>
      </w:rPr>
      <w:t>8</w:t>
    </w:r>
    <w:r w:rsidR="00712FEB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5AE1" w14:textId="77777777" w:rsidR="009E2172" w:rsidRDefault="009E2172">
      <w:r>
        <w:separator/>
      </w:r>
    </w:p>
  </w:footnote>
  <w:footnote w:type="continuationSeparator" w:id="0">
    <w:p w14:paraId="30E625C1" w14:textId="77777777" w:rsidR="009E2172" w:rsidRDefault="009E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7EBE" w14:textId="77777777" w:rsidR="005D5327" w:rsidRPr="00CC6844" w:rsidRDefault="005D5327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5D149C8"/>
    <w:multiLevelType w:val="hybridMultilevel"/>
    <w:tmpl w:val="83283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C03AE4"/>
    <w:multiLevelType w:val="hybridMultilevel"/>
    <w:tmpl w:val="13C4C0A0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3225"/>
    <w:multiLevelType w:val="hybridMultilevel"/>
    <w:tmpl w:val="57A60346"/>
    <w:lvl w:ilvl="0" w:tplc="B07E847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22323C"/>
    <w:multiLevelType w:val="hybridMultilevel"/>
    <w:tmpl w:val="DE9C89EE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603E8C"/>
    <w:multiLevelType w:val="hybridMultilevel"/>
    <w:tmpl w:val="7C2E7CA6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8C417B"/>
    <w:multiLevelType w:val="hybridMultilevel"/>
    <w:tmpl w:val="0598F13C"/>
    <w:lvl w:ilvl="0" w:tplc="367814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18"/>
  </w:num>
  <w:num w:numId="11">
    <w:abstractNumId w:val="5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6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94"/>
    <w:rsid w:val="00012655"/>
    <w:rsid w:val="00013884"/>
    <w:rsid w:val="0001788A"/>
    <w:rsid w:val="0005006F"/>
    <w:rsid w:val="000650E9"/>
    <w:rsid w:val="00066399"/>
    <w:rsid w:val="00073F1B"/>
    <w:rsid w:val="00074CBB"/>
    <w:rsid w:val="00085121"/>
    <w:rsid w:val="0009217C"/>
    <w:rsid w:val="00095AE1"/>
    <w:rsid w:val="000C0332"/>
    <w:rsid w:val="00121272"/>
    <w:rsid w:val="00173920"/>
    <w:rsid w:val="001D458D"/>
    <w:rsid w:val="001E7216"/>
    <w:rsid w:val="00202DC3"/>
    <w:rsid w:val="00213BEF"/>
    <w:rsid w:val="002159A3"/>
    <w:rsid w:val="00235C91"/>
    <w:rsid w:val="002935E1"/>
    <w:rsid w:val="002C394F"/>
    <w:rsid w:val="002C72CB"/>
    <w:rsid w:val="00341B62"/>
    <w:rsid w:val="0038421A"/>
    <w:rsid w:val="003928FB"/>
    <w:rsid w:val="003B3C9E"/>
    <w:rsid w:val="003E67D1"/>
    <w:rsid w:val="00402979"/>
    <w:rsid w:val="00427491"/>
    <w:rsid w:val="00463AF9"/>
    <w:rsid w:val="004C0C6D"/>
    <w:rsid w:val="004D1FA3"/>
    <w:rsid w:val="00546C90"/>
    <w:rsid w:val="00583F64"/>
    <w:rsid w:val="005863DD"/>
    <w:rsid w:val="005A2E61"/>
    <w:rsid w:val="005C2A43"/>
    <w:rsid w:val="005D5327"/>
    <w:rsid w:val="005E4AFA"/>
    <w:rsid w:val="00612567"/>
    <w:rsid w:val="00652226"/>
    <w:rsid w:val="00654438"/>
    <w:rsid w:val="00685495"/>
    <w:rsid w:val="006904EA"/>
    <w:rsid w:val="006A4645"/>
    <w:rsid w:val="006B2105"/>
    <w:rsid w:val="006E7100"/>
    <w:rsid w:val="006F14D6"/>
    <w:rsid w:val="00712FEB"/>
    <w:rsid w:val="00724260"/>
    <w:rsid w:val="007368A4"/>
    <w:rsid w:val="0076130B"/>
    <w:rsid w:val="0077305D"/>
    <w:rsid w:val="00775ADE"/>
    <w:rsid w:val="0078605B"/>
    <w:rsid w:val="00795D40"/>
    <w:rsid w:val="007A4344"/>
    <w:rsid w:val="007B4ACC"/>
    <w:rsid w:val="0082247D"/>
    <w:rsid w:val="008832DB"/>
    <w:rsid w:val="00890E0F"/>
    <w:rsid w:val="008D06EF"/>
    <w:rsid w:val="009018EB"/>
    <w:rsid w:val="00920260"/>
    <w:rsid w:val="009A4E79"/>
    <w:rsid w:val="009B0DDD"/>
    <w:rsid w:val="009B5375"/>
    <w:rsid w:val="009B6410"/>
    <w:rsid w:val="009C76BA"/>
    <w:rsid w:val="009E0612"/>
    <w:rsid w:val="009E2172"/>
    <w:rsid w:val="00A1627F"/>
    <w:rsid w:val="00A17D66"/>
    <w:rsid w:val="00A21EAC"/>
    <w:rsid w:val="00A224EC"/>
    <w:rsid w:val="00A359E5"/>
    <w:rsid w:val="00A36623"/>
    <w:rsid w:val="00AB3E21"/>
    <w:rsid w:val="00AC2961"/>
    <w:rsid w:val="00AD380D"/>
    <w:rsid w:val="00AD41A4"/>
    <w:rsid w:val="00B11A84"/>
    <w:rsid w:val="00B42F94"/>
    <w:rsid w:val="00B5006C"/>
    <w:rsid w:val="00B6523B"/>
    <w:rsid w:val="00B82400"/>
    <w:rsid w:val="00B94A52"/>
    <w:rsid w:val="00BB1BAF"/>
    <w:rsid w:val="00BC18CC"/>
    <w:rsid w:val="00BD0D61"/>
    <w:rsid w:val="00C11D0B"/>
    <w:rsid w:val="00C239F1"/>
    <w:rsid w:val="00C64871"/>
    <w:rsid w:val="00C90FD5"/>
    <w:rsid w:val="00C9402F"/>
    <w:rsid w:val="00C96705"/>
    <w:rsid w:val="00CA4C5C"/>
    <w:rsid w:val="00CC6844"/>
    <w:rsid w:val="00CD6AAF"/>
    <w:rsid w:val="00CF3C94"/>
    <w:rsid w:val="00CF4120"/>
    <w:rsid w:val="00D0089A"/>
    <w:rsid w:val="00D67203"/>
    <w:rsid w:val="00D77F50"/>
    <w:rsid w:val="00D800D7"/>
    <w:rsid w:val="00DA622B"/>
    <w:rsid w:val="00DE3246"/>
    <w:rsid w:val="00E07E4B"/>
    <w:rsid w:val="00E233CC"/>
    <w:rsid w:val="00E24F9E"/>
    <w:rsid w:val="00E47238"/>
    <w:rsid w:val="00E50D83"/>
    <w:rsid w:val="00E52871"/>
    <w:rsid w:val="00E6545F"/>
    <w:rsid w:val="00E71379"/>
    <w:rsid w:val="00E85F6F"/>
    <w:rsid w:val="00E86CEC"/>
    <w:rsid w:val="00ED04B8"/>
    <w:rsid w:val="00EF7AAC"/>
    <w:rsid w:val="00F133E5"/>
    <w:rsid w:val="00F26731"/>
    <w:rsid w:val="00F33597"/>
    <w:rsid w:val="00F371DE"/>
    <w:rsid w:val="00F624F3"/>
    <w:rsid w:val="00FA74EB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8D553"/>
  <w15:docId w15:val="{20BC0CEB-F6A4-4CF4-BF94-47947CFB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B11A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704</Words>
  <Characters>4014</Characters>
  <Application>Microsoft Office Word</Application>
  <DocSecurity>0</DocSecurity>
  <Lines>33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4709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CHOI EUNMAN</cp:lastModifiedBy>
  <cp:revision>5</cp:revision>
  <cp:lastPrinted>2016-04-19T03:22:00Z</cp:lastPrinted>
  <dcterms:created xsi:type="dcterms:W3CDTF">2021-05-02T22:45:00Z</dcterms:created>
  <dcterms:modified xsi:type="dcterms:W3CDTF">2021-05-02T22:48:00Z</dcterms:modified>
</cp:coreProperties>
</file>